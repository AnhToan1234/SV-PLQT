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7D1244">
      <w:pPr>
        <w:spacing w:before="0" w:after="0" w:line="240" w:lineRule="auto"/>
        <w:jc w:val="center"/>
        <w:rPr>
          <w:b/>
          <w:bCs/>
        </w:rPr>
      </w:pPr>
      <w:bookmarkStart w:id="0" w:name="_Hlk103699567"/>
      <w:r>
        <w:rPr>
          <w:noProof/>
          <w:lang w:eastAsia="en-US"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-127" r="-133" b="-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0000" w:rsidRDefault="00351C3D">
      <w:pPr>
        <w:spacing w:before="0" w:after="0" w:line="240" w:lineRule="auto"/>
        <w:jc w:val="center"/>
      </w:pPr>
      <w:r>
        <w:rPr>
          <w:b/>
          <w:bCs/>
        </w:rPr>
        <w:t>KHOA CÔNG NGH</w:t>
      </w:r>
      <w:r>
        <w:rPr>
          <w:b/>
          <w:bCs/>
        </w:rPr>
        <w:t>Ệ</w:t>
      </w:r>
      <w:r>
        <w:rPr>
          <w:b/>
          <w:bCs/>
        </w:rPr>
        <w:t xml:space="preserve"> THÔNG TIN</w:t>
      </w:r>
    </w:p>
    <w:p w:rsidR="00000000" w:rsidRDefault="00351C3D">
      <w:pPr>
        <w:spacing w:before="0" w:after="0" w:line="240" w:lineRule="auto"/>
        <w:jc w:val="center"/>
      </w:pPr>
      <w:r>
        <w:rPr>
          <w:b/>
          <w:bCs/>
        </w:rPr>
        <w:t>L</w:t>
      </w:r>
      <w:r>
        <w:rPr>
          <w:b/>
          <w:bCs/>
        </w:rPr>
        <w:t>Ớ</w:t>
      </w:r>
      <w:r>
        <w:rPr>
          <w:b/>
          <w:bCs/>
        </w:rPr>
        <w:t>P CNTT – VB2 – K11</w:t>
      </w:r>
    </w:p>
    <w:p w:rsidR="00000000" w:rsidRDefault="00351C3D">
      <w:pPr>
        <w:spacing w:before="0" w:after="0" w:line="240" w:lineRule="auto"/>
        <w:jc w:val="center"/>
        <w:rPr>
          <w:b/>
          <w:bCs/>
        </w:rPr>
      </w:pPr>
    </w:p>
    <w:p w:rsidR="00000000" w:rsidRDefault="00351C3D">
      <w:pPr>
        <w:spacing w:before="0" w:after="0" w:line="240" w:lineRule="auto"/>
        <w:jc w:val="center"/>
        <w:rPr>
          <w:b/>
          <w:bCs/>
        </w:rPr>
      </w:pPr>
    </w:p>
    <w:p w:rsidR="00000000" w:rsidRDefault="00351C3D">
      <w:pPr>
        <w:spacing w:before="0" w:after="0" w:line="240" w:lineRule="auto"/>
        <w:jc w:val="center"/>
        <w:rPr>
          <w:b/>
          <w:bCs/>
        </w:rPr>
      </w:pPr>
    </w:p>
    <w:p w:rsidR="00000000" w:rsidRDefault="00351C3D">
      <w:pPr>
        <w:spacing w:before="0" w:after="0" w:line="240" w:lineRule="auto"/>
        <w:jc w:val="center"/>
        <w:rPr>
          <w:b/>
          <w:bCs/>
        </w:rPr>
      </w:pPr>
    </w:p>
    <w:p w:rsidR="00000000" w:rsidRDefault="00351C3D">
      <w:pPr>
        <w:spacing w:before="0" w:after="0" w:line="240" w:lineRule="auto"/>
        <w:jc w:val="center"/>
      </w:pPr>
    </w:p>
    <w:p w:rsidR="00000000" w:rsidRDefault="00351C3D">
      <w:pPr>
        <w:spacing w:before="0" w:after="0" w:line="240" w:lineRule="auto"/>
        <w:jc w:val="center"/>
      </w:pPr>
    </w:p>
    <w:p w:rsidR="00000000" w:rsidRDefault="00351C3D">
      <w:pPr>
        <w:spacing w:before="0" w:after="0" w:line="240" w:lineRule="auto"/>
        <w:jc w:val="center"/>
      </w:pPr>
    </w:p>
    <w:p w:rsidR="00000000" w:rsidRDefault="00351C3D">
      <w:pPr>
        <w:spacing w:before="0" w:after="0" w:line="240" w:lineRule="auto"/>
        <w:jc w:val="center"/>
      </w:pPr>
    </w:p>
    <w:p w:rsidR="00000000" w:rsidRDefault="00351C3D">
      <w:pPr>
        <w:spacing w:before="0" w:after="0" w:line="240" w:lineRule="auto"/>
        <w:jc w:val="center"/>
      </w:pPr>
    </w:p>
    <w:p w:rsidR="00000000" w:rsidRDefault="00351C3D">
      <w:pPr>
        <w:spacing w:before="0" w:after="0" w:line="240" w:lineRule="auto"/>
        <w:jc w:val="center"/>
      </w:pPr>
    </w:p>
    <w:p w:rsidR="00000000" w:rsidRDefault="00351C3D">
      <w:pPr>
        <w:spacing w:before="0" w:after="0" w:line="240" w:lineRule="auto"/>
        <w:jc w:val="center"/>
      </w:pPr>
    </w:p>
    <w:p w:rsidR="00000000" w:rsidRDefault="00351C3D">
      <w:pPr>
        <w:spacing w:before="0" w:after="0" w:line="240" w:lineRule="auto"/>
        <w:jc w:val="center"/>
      </w:pPr>
      <w:r>
        <w:rPr>
          <w:b/>
          <w:sz w:val="44"/>
          <w:szCs w:val="36"/>
        </w:rPr>
        <w:t>SERVER PHÂN LO</w:t>
      </w:r>
      <w:r>
        <w:rPr>
          <w:b/>
          <w:sz w:val="44"/>
          <w:szCs w:val="36"/>
        </w:rPr>
        <w:t>Ạ</w:t>
      </w:r>
      <w:r>
        <w:rPr>
          <w:b/>
          <w:sz w:val="44"/>
          <w:szCs w:val="36"/>
        </w:rPr>
        <w:t>I QUÂN TRANG</w:t>
      </w:r>
    </w:p>
    <w:p w:rsidR="00000000" w:rsidRDefault="00351C3D">
      <w:pPr>
        <w:spacing w:before="0" w:after="0" w:line="240" w:lineRule="auto"/>
        <w:jc w:val="center"/>
      </w:pPr>
      <w:r>
        <w:rPr>
          <w:b/>
          <w:sz w:val="40"/>
        </w:rPr>
        <w:t>TÀI LI</w:t>
      </w:r>
      <w:r>
        <w:rPr>
          <w:b/>
          <w:sz w:val="40"/>
        </w:rPr>
        <w:t>Ệ</w:t>
      </w:r>
      <w:r>
        <w:rPr>
          <w:b/>
          <w:sz w:val="40"/>
        </w:rPr>
        <w:t>U MÔ T</w:t>
      </w:r>
      <w:r>
        <w:rPr>
          <w:b/>
          <w:sz w:val="40"/>
        </w:rPr>
        <w:t>Ả</w:t>
      </w:r>
      <w:r>
        <w:rPr>
          <w:b/>
          <w:sz w:val="40"/>
        </w:rPr>
        <w:t xml:space="preserve"> THI</w:t>
      </w:r>
      <w:r>
        <w:rPr>
          <w:b/>
          <w:sz w:val="40"/>
        </w:rPr>
        <w:t>Ế</w:t>
      </w:r>
      <w:r>
        <w:rPr>
          <w:b/>
          <w:sz w:val="40"/>
        </w:rPr>
        <w:t>T K</w:t>
      </w:r>
      <w:r>
        <w:rPr>
          <w:b/>
          <w:sz w:val="40"/>
        </w:rPr>
        <w:t>Ế</w:t>
      </w:r>
      <w:r>
        <w:rPr>
          <w:b/>
          <w:sz w:val="40"/>
        </w:rPr>
        <w:t xml:space="preserve"> PH</w:t>
      </w:r>
      <w:r>
        <w:rPr>
          <w:b/>
          <w:sz w:val="40"/>
        </w:rPr>
        <w:t>Ầ</w:t>
      </w:r>
      <w:r>
        <w:rPr>
          <w:b/>
          <w:sz w:val="40"/>
        </w:rPr>
        <w:t>N M</w:t>
      </w:r>
      <w:r>
        <w:rPr>
          <w:b/>
          <w:sz w:val="40"/>
        </w:rPr>
        <w:t>Ề</w:t>
      </w:r>
      <w:r>
        <w:rPr>
          <w:b/>
          <w:sz w:val="40"/>
        </w:rPr>
        <w:t>M</w:t>
      </w:r>
    </w:p>
    <w:p w:rsidR="00000000" w:rsidRDefault="00351C3D">
      <w:pPr>
        <w:spacing w:before="0" w:after="0" w:line="240" w:lineRule="auto"/>
        <w:ind w:left="2880"/>
        <w:rPr>
          <w:b/>
          <w:sz w:val="40"/>
        </w:rPr>
      </w:pPr>
    </w:p>
    <w:p w:rsidR="00000000" w:rsidRDefault="00351C3D">
      <w:pPr>
        <w:spacing w:before="0" w:after="0" w:line="240" w:lineRule="auto"/>
        <w:ind w:left="2880"/>
      </w:pPr>
      <w:r>
        <w:rPr>
          <w:b/>
        </w:rPr>
        <w:t>Mã d</w:t>
      </w:r>
      <w:r>
        <w:rPr>
          <w:b/>
        </w:rPr>
        <w:t>ự</w:t>
      </w:r>
      <w:r>
        <w:rPr>
          <w:b/>
        </w:rPr>
        <w:t xml:space="preserve"> án: </w:t>
      </w:r>
      <w:r>
        <w:rPr>
          <w:b/>
        </w:rPr>
        <w:tab/>
      </w:r>
      <w:r>
        <w:rPr>
          <w:b/>
        </w:rPr>
        <w:tab/>
        <w:t>SV_PLQT</w:t>
      </w:r>
    </w:p>
    <w:p w:rsidR="00000000" w:rsidRDefault="00351C3D">
      <w:pPr>
        <w:spacing w:before="0" w:after="0" w:line="240" w:lineRule="auto"/>
        <w:ind w:left="2880"/>
      </w:pPr>
      <w:r>
        <w:rPr>
          <w:b/>
        </w:rPr>
        <w:t>Mã tài li</w:t>
      </w:r>
      <w:r>
        <w:rPr>
          <w:b/>
        </w:rPr>
        <w:t>ệ</w:t>
      </w:r>
      <w:r>
        <w:rPr>
          <w:b/>
        </w:rPr>
        <w:t xml:space="preserve">u: </w:t>
      </w:r>
      <w:r>
        <w:rPr>
          <w:b/>
        </w:rPr>
        <w:tab/>
        <w:t>TKPM_SVPLQT</w:t>
      </w:r>
    </w:p>
    <w:p w:rsidR="00000000" w:rsidRDefault="00351C3D">
      <w:pPr>
        <w:spacing w:before="0" w:after="0" w:line="240" w:lineRule="auto"/>
        <w:ind w:left="2880"/>
      </w:pPr>
      <w:r>
        <w:rPr>
          <w:b/>
        </w:rPr>
        <w:t>Phiên b</w:t>
      </w:r>
      <w:r>
        <w:rPr>
          <w:b/>
        </w:rPr>
        <w:t>ả</w:t>
      </w:r>
      <w:r>
        <w:rPr>
          <w:b/>
        </w:rPr>
        <w:t>n tài li</w:t>
      </w:r>
      <w:r>
        <w:rPr>
          <w:b/>
        </w:rPr>
        <w:t>ệ</w:t>
      </w:r>
      <w:r>
        <w:rPr>
          <w:b/>
        </w:rPr>
        <w:t xml:space="preserve">u: </w:t>
      </w:r>
      <w:r>
        <w:rPr>
          <w:b/>
        </w:rPr>
        <w:tab/>
        <w:t>v1.0</w:t>
      </w: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rPr>
          <w:b/>
          <w:sz w:val="24"/>
        </w:rPr>
      </w:pPr>
    </w:p>
    <w:p w:rsidR="00000000" w:rsidRDefault="00351C3D">
      <w:pPr>
        <w:spacing w:before="0" w:after="0" w:line="240" w:lineRule="auto"/>
        <w:jc w:val="center"/>
        <w:rPr>
          <w:b/>
          <w:sz w:val="24"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 w:val="24"/>
          <w:szCs w:val="28"/>
        </w:rPr>
      </w:pPr>
    </w:p>
    <w:p w:rsidR="00000000" w:rsidRDefault="00351C3D">
      <w:pPr>
        <w:spacing w:before="0" w:after="0" w:line="240" w:lineRule="auto"/>
        <w:jc w:val="center"/>
      </w:pPr>
      <w:r>
        <w:rPr>
          <w:b/>
          <w:szCs w:val="28"/>
        </w:rPr>
        <w:t>Vĩnh Phúc, tháng 11 năm 2022</w:t>
      </w:r>
    </w:p>
    <w:p w:rsidR="00000000" w:rsidRDefault="00351C3D">
      <w:pPr>
        <w:spacing w:before="0" w:after="120" w:line="240" w:lineRule="auto"/>
        <w:jc w:val="center"/>
      </w:pPr>
      <w:bookmarkStart w:id="1" w:name="_Toc120042342"/>
      <w:r>
        <w:rPr>
          <w:b/>
          <w:i/>
        </w:rPr>
        <w:t>B</w:t>
      </w:r>
      <w:r>
        <w:rPr>
          <w:b/>
          <w:i/>
        </w:rPr>
        <w:t>ả</w:t>
      </w:r>
      <w:r>
        <w:rPr>
          <w:b/>
          <w:i/>
        </w:rPr>
        <w:t xml:space="preserve">ng </w:t>
      </w:r>
      <w:r>
        <w:rPr>
          <w:b/>
          <w:i/>
        </w:rPr>
        <w:fldChar w:fldCharType="begin"/>
      </w:r>
      <w:r>
        <w:rPr>
          <w:b/>
          <w:i/>
        </w:rPr>
        <w:instrText xml:space="preserve"> SEQ "B</w:instrText>
      </w:r>
      <w:r>
        <w:rPr>
          <w:b/>
          <w:i/>
        </w:rPr>
        <w:instrText>ả</w:instrText>
      </w:r>
      <w:r>
        <w:rPr>
          <w:b/>
          <w:i/>
        </w:rPr>
        <w:instrText>n</w:instrText>
      </w:r>
      <w:r>
        <w:rPr>
          <w:b/>
          <w:i/>
        </w:rPr>
        <w:instrText xml:space="preserve">g" \* ARABIC </w:instrText>
      </w:r>
      <w:r>
        <w:rPr>
          <w:b/>
          <w:i/>
        </w:rPr>
        <w:fldChar w:fldCharType="separate"/>
      </w:r>
      <w:r>
        <w:rPr>
          <w:b/>
          <w:i/>
        </w:rPr>
        <w:t>1</w:t>
      </w:r>
      <w:r>
        <w:rPr>
          <w:b/>
          <w:i/>
        </w:rPr>
        <w:fldChar w:fldCharType="end"/>
      </w:r>
      <w:r>
        <w:rPr>
          <w:b/>
          <w:i/>
        </w:rPr>
        <w:t>.</w:t>
      </w:r>
      <w:r>
        <w:rPr>
          <w:b/>
        </w:rPr>
        <w:t xml:space="preserve"> </w:t>
      </w:r>
      <w:r>
        <w:rPr>
          <w:b/>
          <w:szCs w:val="28"/>
        </w:rPr>
        <w:t>B</w:t>
      </w:r>
      <w:r>
        <w:rPr>
          <w:b/>
          <w:szCs w:val="28"/>
        </w:rPr>
        <w:t>ả</w:t>
      </w:r>
      <w:r>
        <w:rPr>
          <w:b/>
          <w:szCs w:val="28"/>
        </w:rPr>
        <w:t>ng ghi nh</w:t>
      </w:r>
      <w:r>
        <w:rPr>
          <w:b/>
          <w:szCs w:val="28"/>
        </w:rPr>
        <w:t>ậ</w:t>
      </w:r>
      <w:r>
        <w:rPr>
          <w:b/>
          <w:szCs w:val="28"/>
        </w:rPr>
        <w:t>n s</w:t>
      </w:r>
      <w:r>
        <w:rPr>
          <w:b/>
          <w:szCs w:val="28"/>
        </w:rPr>
        <w:t>ự</w:t>
      </w:r>
      <w:r>
        <w:rPr>
          <w:b/>
          <w:szCs w:val="28"/>
        </w:rPr>
        <w:t xml:space="preserve"> thay đ</w:t>
      </w:r>
      <w:r>
        <w:rPr>
          <w:b/>
          <w:szCs w:val="28"/>
        </w:rPr>
        <w:t>ổ</w:t>
      </w:r>
      <w:r>
        <w:rPr>
          <w:b/>
          <w:szCs w:val="28"/>
        </w:rPr>
        <w:t>i c</w:t>
      </w:r>
      <w:r>
        <w:rPr>
          <w:b/>
          <w:szCs w:val="28"/>
        </w:rPr>
        <w:t>ủ</w:t>
      </w:r>
      <w:r>
        <w:rPr>
          <w:b/>
          <w:szCs w:val="28"/>
        </w:rPr>
        <w:t>a tài li</w:t>
      </w:r>
      <w:r>
        <w:rPr>
          <w:b/>
          <w:szCs w:val="28"/>
        </w:rPr>
        <w:t>ệ</w:t>
      </w:r>
      <w:r>
        <w:rPr>
          <w:b/>
          <w:szCs w:val="28"/>
        </w:rPr>
        <w:t>u</w:t>
      </w:r>
      <w:bookmarkEnd w:id="1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9"/>
        <w:gridCol w:w="1709"/>
        <w:gridCol w:w="1709"/>
        <w:gridCol w:w="1709"/>
        <w:gridCol w:w="1709"/>
        <w:gridCol w:w="1709"/>
      </w:tblGrid>
      <w:tr w:rsidR="00000000">
        <w:trPr>
          <w:trHeight w:val="687"/>
          <w:tblHeader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0" w:after="0" w:line="240" w:lineRule="auto"/>
              <w:ind w:firstLine="0"/>
              <w:jc w:val="center"/>
            </w:pPr>
            <w:r>
              <w:rPr>
                <w:b/>
                <w:szCs w:val="28"/>
              </w:rPr>
              <w:t>Th</w:t>
            </w:r>
            <w:r>
              <w:rPr>
                <w:b/>
                <w:szCs w:val="28"/>
              </w:rPr>
              <w:t>ờ</w:t>
            </w:r>
            <w:r>
              <w:rPr>
                <w:b/>
                <w:szCs w:val="28"/>
              </w:rPr>
              <w:t>i gian thay đ</w:t>
            </w:r>
            <w:r>
              <w:rPr>
                <w:b/>
                <w:szCs w:val="28"/>
              </w:rPr>
              <w:t>ổ</w:t>
            </w:r>
            <w:r>
              <w:rPr>
                <w:b/>
                <w:szCs w:val="28"/>
              </w:rPr>
              <w:t>i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0" w:after="0" w:line="240" w:lineRule="auto"/>
              <w:ind w:firstLine="0"/>
              <w:jc w:val="center"/>
            </w:pPr>
            <w:r>
              <w:rPr>
                <w:b/>
                <w:szCs w:val="28"/>
              </w:rPr>
              <w:t>N</w:t>
            </w:r>
            <w:r>
              <w:rPr>
                <w:b/>
                <w:szCs w:val="28"/>
              </w:rPr>
              <w:t>ộ</w:t>
            </w:r>
            <w:r>
              <w:rPr>
                <w:b/>
                <w:szCs w:val="28"/>
              </w:rPr>
              <w:t>i dung thay đ</w:t>
            </w:r>
            <w:r>
              <w:rPr>
                <w:b/>
                <w:szCs w:val="28"/>
              </w:rPr>
              <w:t>ổ</w:t>
            </w:r>
            <w:r>
              <w:rPr>
                <w:b/>
                <w:szCs w:val="28"/>
              </w:rPr>
              <w:t>i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0" w:after="0" w:line="240" w:lineRule="auto"/>
              <w:ind w:firstLine="0"/>
              <w:jc w:val="center"/>
            </w:pPr>
            <w:r>
              <w:rPr>
                <w:b/>
                <w:szCs w:val="28"/>
              </w:rPr>
              <w:t>Lý do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0" w:after="0" w:line="240" w:lineRule="auto"/>
              <w:ind w:firstLine="0"/>
              <w:jc w:val="center"/>
            </w:pPr>
            <w:r>
              <w:rPr>
                <w:b/>
                <w:szCs w:val="28"/>
              </w:rPr>
              <w:t>Phiên b</w:t>
            </w:r>
            <w:r>
              <w:rPr>
                <w:b/>
                <w:szCs w:val="28"/>
              </w:rPr>
              <w:t>ả</w:t>
            </w:r>
            <w:r>
              <w:rPr>
                <w:b/>
                <w:szCs w:val="28"/>
              </w:rPr>
              <w:t>n b</w:t>
            </w:r>
            <w:r>
              <w:rPr>
                <w:b/>
                <w:szCs w:val="28"/>
              </w:rPr>
              <w:t>ị</w:t>
            </w:r>
            <w:r>
              <w:rPr>
                <w:b/>
                <w:szCs w:val="28"/>
              </w:rPr>
              <w:t xml:space="preserve"> thay đ</w:t>
            </w:r>
            <w:r>
              <w:rPr>
                <w:b/>
                <w:szCs w:val="28"/>
              </w:rPr>
              <w:t>ổ</w:t>
            </w:r>
            <w:r>
              <w:rPr>
                <w:b/>
                <w:szCs w:val="28"/>
              </w:rPr>
              <w:t>i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0" w:after="0" w:line="240" w:lineRule="auto"/>
              <w:ind w:firstLine="0"/>
              <w:jc w:val="center"/>
            </w:pPr>
            <w:r>
              <w:rPr>
                <w:b/>
                <w:szCs w:val="28"/>
              </w:rPr>
              <w:t>Mô t</w:t>
            </w:r>
            <w:r>
              <w:rPr>
                <w:b/>
                <w:szCs w:val="28"/>
              </w:rPr>
              <w:t>ả</w:t>
            </w:r>
            <w:r>
              <w:rPr>
                <w:b/>
                <w:szCs w:val="28"/>
              </w:rPr>
              <w:t xml:space="preserve"> s</w:t>
            </w:r>
            <w:r>
              <w:rPr>
                <w:b/>
                <w:szCs w:val="28"/>
              </w:rPr>
              <w:t>ự</w:t>
            </w:r>
            <w:r>
              <w:rPr>
                <w:b/>
                <w:szCs w:val="28"/>
              </w:rPr>
              <w:t xml:space="preserve"> thay đ</w:t>
            </w:r>
            <w:r>
              <w:rPr>
                <w:b/>
                <w:szCs w:val="28"/>
              </w:rPr>
              <w:t>ổ</w:t>
            </w:r>
            <w:r>
              <w:rPr>
                <w:b/>
                <w:szCs w:val="28"/>
              </w:rPr>
              <w:t>i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0" w:after="0" w:line="240" w:lineRule="auto"/>
              <w:ind w:firstLine="0"/>
              <w:jc w:val="center"/>
            </w:pPr>
            <w:r>
              <w:rPr>
                <w:b/>
                <w:szCs w:val="28"/>
              </w:rPr>
              <w:t>Phiên b</w:t>
            </w:r>
            <w:r>
              <w:rPr>
                <w:b/>
                <w:szCs w:val="28"/>
              </w:rPr>
              <w:t>ả</w:t>
            </w:r>
            <w:r>
              <w:rPr>
                <w:b/>
                <w:szCs w:val="28"/>
              </w:rPr>
              <w:t>n m</w:t>
            </w:r>
            <w:r>
              <w:rPr>
                <w:b/>
                <w:szCs w:val="28"/>
              </w:rPr>
              <w:t>ớ</w:t>
            </w:r>
            <w:r>
              <w:rPr>
                <w:b/>
                <w:szCs w:val="28"/>
              </w:rPr>
              <w:t>i</w:t>
            </w:r>
          </w:p>
        </w:tc>
      </w:tr>
      <w:tr w:rsidR="00000000">
        <w:trPr>
          <w:trHeight w:val="343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pacing w:before="0" w:after="0" w:line="240" w:lineRule="auto"/>
              <w:ind w:firstLine="0"/>
              <w:jc w:val="center"/>
            </w:pPr>
            <w:r>
              <w:rPr>
                <w:bCs/>
                <w:sz w:val="24"/>
                <w:szCs w:val="24"/>
              </w:rPr>
              <w:t>11/2022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pacing w:before="0" w:after="0" w:line="240" w:lineRule="auto"/>
              <w:ind w:firstLine="0"/>
              <w:jc w:val="center"/>
            </w:pPr>
            <w:r>
              <w:rPr>
                <w:spacing w:val="-10"/>
                <w:sz w:val="24"/>
                <w:szCs w:val="24"/>
              </w:rPr>
              <w:t>T</w:t>
            </w:r>
            <w:r>
              <w:rPr>
                <w:spacing w:val="-10"/>
                <w:sz w:val="24"/>
                <w:szCs w:val="24"/>
              </w:rPr>
              <w:t>ạ</w:t>
            </w:r>
            <w:r>
              <w:rPr>
                <w:spacing w:val="-10"/>
                <w:sz w:val="24"/>
                <w:szCs w:val="24"/>
              </w:rPr>
              <w:t>o m</w:t>
            </w:r>
            <w:r>
              <w:rPr>
                <w:spacing w:val="-10"/>
                <w:sz w:val="24"/>
                <w:szCs w:val="24"/>
              </w:rPr>
              <w:t>ớ</w:t>
            </w:r>
            <w:r>
              <w:rPr>
                <w:spacing w:val="-10"/>
                <w:sz w:val="24"/>
                <w:szCs w:val="24"/>
              </w:rPr>
              <w:t xml:space="preserve">i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pacing w:before="0" w:after="0" w:line="240" w:lineRule="auto"/>
              <w:ind w:firstLine="0"/>
              <w:jc w:val="center"/>
            </w:pPr>
            <w:r>
              <w:rPr>
                <w:spacing w:val="-10"/>
                <w:sz w:val="24"/>
                <w:szCs w:val="24"/>
              </w:rPr>
              <w:t>T</w:t>
            </w:r>
            <w:r>
              <w:rPr>
                <w:spacing w:val="-10"/>
                <w:sz w:val="24"/>
                <w:szCs w:val="24"/>
              </w:rPr>
              <w:t>ạ</w:t>
            </w:r>
            <w:r>
              <w:rPr>
                <w:spacing w:val="-10"/>
                <w:sz w:val="24"/>
                <w:szCs w:val="24"/>
              </w:rPr>
              <w:t>o m</w:t>
            </w:r>
            <w:r>
              <w:rPr>
                <w:spacing w:val="-10"/>
                <w:sz w:val="24"/>
                <w:szCs w:val="24"/>
              </w:rPr>
              <w:t>ớ</w:t>
            </w:r>
            <w:r>
              <w:rPr>
                <w:spacing w:val="-10"/>
                <w:sz w:val="24"/>
                <w:szCs w:val="24"/>
              </w:rPr>
              <w:t>i ban đ</w:t>
            </w:r>
            <w:r>
              <w:rPr>
                <w:spacing w:val="-10"/>
                <w:sz w:val="24"/>
                <w:szCs w:val="24"/>
              </w:rPr>
              <w:t>ầ</w:t>
            </w:r>
            <w:r>
              <w:rPr>
                <w:spacing w:val="-10"/>
                <w:sz w:val="24"/>
                <w:szCs w:val="24"/>
              </w:rPr>
              <w:t>u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pacing w:before="0" w:after="0" w:line="240" w:lineRule="auto"/>
              <w:ind w:firstLine="0"/>
              <w:jc w:val="center"/>
            </w:pPr>
            <w:r>
              <w:rPr>
                <w:bCs/>
                <w:sz w:val="24"/>
                <w:szCs w:val="24"/>
              </w:rPr>
              <w:t>V 1.0</w:t>
            </w:r>
          </w:p>
        </w:tc>
      </w:tr>
      <w:tr w:rsidR="00000000">
        <w:trPr>
          <w:trHeight w:val="343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43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28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28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28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28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28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28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28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28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28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28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28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28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28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28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28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000000">
        <w:trPr>
          <w:trHeight w:val="343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51C3D">
            <w:pPr>
              <w:keepNext/>
              <w:snapToGrid w:val="0"/>
              <w:spacing w:before="0" w:after="0"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000000" w:rsidRDefault="00351C3D">
      <w:pPr>
        <w:pStyle w:val="Caption"/>
        <w:ind w:firstLine="0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right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</w:pPr>
      <w:r>
        <w:rPr>
          <w:b/>
          <w:szCs w:val="28"/>
        </w:rPr>
        <w:t>Trang ký</w:t>
      </w: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  <w:jc w:val="center"/>
        <w:rPr>
          <w:b/>
          <w:szCs w:val="28"/>
        </w:rPr>
      </w:pPr>
    </w:p>
    <w:p w:rsidR="00000000" w:rsidRDefault="00351C3D">
      <w:pPr>
        <w:spacing w:before="0" w:after="0" w:line="240" w:lineRule="auto"/>
      </w:pPr>
      <w:r>
        <w:rPr>
          <w:szCs w:val="28"/>
        </w:rPr>
        <w:t>Ngư</w:t>
      </w:r>
      <w:r>
        <w:rPr>
          <w:szCs w:val="28"/>
        </w:rPr>
        <w:t>ờ</w:t>
      </w:r>
      <w:r>
        <w:rPr>
          <w:szCs w:val="28"/>
        </w:rPr>
        <w:t>i l</w:t>
      </w:r>
      <w:r>
        <w:rPr>
          <w:szCs w:val="28"/>
        </w:rPr>
        <w:t>ậ</w:t>
      </w:r>
      <w:r>
        <w:rPr>
          <w:szCs w:val="28"/>
        </w:rPr>
        <w:t>p:</w:t>
      </w:r>
      <w:r>
        <w:rPr>
          <w:szCs w:val="28"/>
        </w:rPr>
        <w:tab/>
      </w:r>
      <w:r>
        <w:rPr>
          <w:szCs w:val="28"/>
        </w:rPr>
        <w:tab/>
        <w:t>Nguy</w:t>
      </w:r>
      <w:r>
        <w:rPr>
          <w:szCs w:val="28"/>
        </w:rPr>
        <w:t>ễ</w:t>
      </w:r>
      <w:r>
        <w:rPr>
          <w:szCs w:val="28"/>
        </w:rPr>
        <w:t>n Tài Hi</w:t>
      </w:r>
      <w:r>
        <w:rPr>
          <w:szCs w:val="28"/>
        </w:rPr>
        <w:t>ế</w:t>
      </w:r>
      <w:r>
        <w:rPr>
          <w:szCs w:val="28"/>
        </w:rPr>
        <w:t xml:space="preserve">u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Ngày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00000" w:rsidRDefault="00351C3D">
      <w:pPr>
        <w:spacing w:before="0" w:after="0" w:line="240" w:lineRule="auto"/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Trư</w:t>
      </w:r>
      <w:r>
        <w:rPr>
          <w:szCs w:val="28"/>
        </w:rPr>
        <w:t>ở</w:t>
      </w:r>
      <w:r>
        <w:rPr>
          <w:szCs w:val="28"/>
        </w:rPr>
        <w:t>ng nhóm</w:t>
      </w:r>
    </w:p>
    <w:p w:rsidR="00000000" w:rsidRDefault="00351C3D">
      <w:pPr>
        <w:spacing w:before="0" w:after="0" w:line="240" w:lineRule="auto"/>
        <w:rPr>
          <w:szCs w:val="28"/>
        </w:rPr>
      </w:pPr>
    </w:p>
    <w:p w:rsidR="00000000" w:rsidRDefault="00351C3D">
      <w:pPr>
        <w:spacing w:before="0" w:after="0" w:line="240" w:lineRule="auto"/>
        <w:rPr>
          <w:szCs w:val="28"/>
        </w:rPr>
      </w:pPr>
    </w:p>
    <w:p w:rsidR="00000000" w:rsidRDefault="00351C3D">
      <w:pPr>
        <w:spacing w:before="0" w:after="0" w:line="240" w:lineRule="auto"/>
      </w:pPr>
      <w:r>
        <w:rPr>
          <w:szCs w:val="28"/>
        </w:rPr>
        <w:t>Ngư</w:t>
      </w:r>
      <w:r>
        <w:rPr>
          <w:szCs w:val="28"/>
        </w:rPr>
        <w:t>ờ</w:t>
      </w:r>
      <w:r>
        <w:rPr>
          <w:szCs w:val="28"/>
        </w:rPr>
        <w:t>i xem xét:</w:t>
      </w:r>
      <w:r>
        <w:rPr>
          <w:szCs w:val="28"/>
        </w:rPr>
        <w:tab/>
        <w:t>Nguy</w:t>
      </w:r>
      <w:r>
        <w:rPr>
          <w:szCs w:val="28"/>
        </w:rPr>
        <w:t>ễ</w:t>
      </w:r>
      <w:r>
        <w:rPr>
          <w:szCs w:val="28"/>
        </w:rPr>
        <w:t>n S</w:t>
      </w:r>
      <w:r>
        <w:rPr>
          <w:szCs w:val="28"/>
        </w:rPr>
        <w:t>ỹ</w:t>
      </w:r>
      <w:r>
        <w:rPr>
          <w:szCs w:val="28"/>
        </w:rPr>
        <w:t xml:space="preserve"> Hi</w:t>
      </w:r>
      <w:r>
        <w:rPr>
          <w:szCs w:val="28"/>
        </w:rPr>
        <w:t>ệ</w:t>
      </w:r>
      <w:r>
        <w:rPr>
          <w:szCs w:val="28"/>
        </w:rPr>
        <w:t>p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Ngày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00000" w:rsidRDefault="00351C3D">
      <w:pPr>
        <w:spacing w:before="0" w:after="0" w:line="240" w:lineRule="auto"/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Phó trư</w:t>
      </w:r>
      <w:r>
        <w:rPr>
          <w:szCs w:val="28"/>
        </w:rPr>
        <w:t>ở</w:t>
      </w:r>
      <w:r>
        <w:rPr>
          <w:szCs w:val="28"/>
        </w:rPr>
        <w:t>ng nhóm</w:t>
      </w:r>
    </w:p>
    <w:p w:rsidR="00000000" w:rsidRDefault="00351C3D">
      <w:pPr>
        <w:spacing w:before="0" w:after="0" w:line="240" w:lineRule="auto"/>
        <w:rPr>
          <w:szCs w:val="28"/>
        </w:rPr>
      </w:pPr>
    </w:p>
    <w:p w:rsidR="00000000" w:rsidRDefault="00351C3D">
      <w:pPr>
        <w:spacing w:before="0" w:after="0" w:line="240" w:lineRule="auto"/>
        <w:rPr>
          <w:szCs w:val="28"/>
        </w:rPr>
      </w:pPr>
    </w:p>
    <w:p w:rsidR="00000000" w:rsidRDefault="00351C3D">
      <w:pPr>
        <w:spacing w:before="0" w:after="0" w:line="240" w:lineRule="auto"/>
      </w:pPr>
      <w:r>
        <w:rPr>
          <w:szCs w:val="28"/>
        </w:rPr>
        <w:t>Ngư</w:t>
      </w:r>
      <w:r>
        <w:rPr>
          <w:szCs w:val="28"/>
        </w:rPr>
        <w:t>ờ</w:t>
      </w:r>
      <w:r>
        <w:rPr>
          <w:szCs w:val="28"/>
        </w:rPr>
        <w:t>i xem xét:</w:t>
      </w:r>
      <w:r>
        <w:rPr>
          <w:szCs w:val="28"/>
        </w:rPr>
        <w:tab/>
        <w:t>Tr</w:t>
      </w:r>
      <w:r>
        <w:rPr>
          <w:szCs w:val="28"/>
        </w:rPr>
        <w:t>ầ</w:t>
      </w:r>
      <w:r>
        <w:rPr>
          <w:szCs w:val="28"/>
        </w:rPr>
        <w:t>n Văn Quý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Ngày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00000" w:rsidRDefault="00351C3D">
      <w:pPr>
        <w:spacing w:before="0" w:after="0" w:line="240" w:lineRule="auto"/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Thành viên</w:t>
      </w:r>
    </w:p>
    <w:p w:rsidR="00000000" w:rsidRDefault="00351C3D">
      <w:pPr>
        <w:spacing w:before="0" w:after="0" w:line="240" w:lineRule="auto"/>
        <w:rPr>
          <w:szCs w:val="28"/>
        </w:rPr>
      </w:pPr>
    </w:p>
    <w:p w:rsidR="00000000" w:rsidRDefault="00351C3D">
      <w:pPr>
        <w:spacing w:before="0" w:after="0" w:line="240" w:lineRule="auto"/>
      </w:pPr>
      <w:r>
        <w:rPr>
          <w:szCs w:val="28"/>
        </w:rPr>
        <w:t>Ngư</w:t>
      </w:r>
      <w:r>
        <w:rPr>
          <w:szCs w:val="28"/>
        </w:rPr>
        <w:t>ờ</w:t>
      </w:r>
      <w:r>
        <w:rPr>
          <w:szCs w:val="28"/>
        </w:rPr>
        <w:t>i xem xét:</w:t>
      </w:r>
      <w:r>
        <w:rPr>
          <w:szCs w:val="28"/>
        </w:rPr>
        <w:tab/>
        <w:t>Tr</w:t>
      </w:r>
      <w:r>
        <w:rPr>
          <w:szCs w:val="28"/>
        </w:rPr>
        <w:t>ầ</w:t>
      </w:r>
      <w:r>
        <w:rPr>
          <w:szCs w:val="28"/>
        </w:rPr>
        <w:t>n Xuân Ng</w:t>
      </w:r>
      <w:r>
        <w:rPr>
          <w:szCs w:val="28"/>
        </w:rPr>
        <w:t>ọ</w:t>
      </w:r>
      <w:r>
        <w:rPr>
          <w:szCs w:val="28"/>
        </w:rPr>
        <w:t xml:space="preserve">c     </w:t>
      </w:r>
      <w:r>
        <w:rPr>
          <w:szCs w:val="28"/>
        </w:rPr>
        <w:tab/>
      </w:r>
      <w:r>
        <w:rPr>
          <w:szCs w:val="28"/>
        </w:rPr>
        <w:tab/>
        <w:t xml:space="preserve">Ngày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00000" w:rsidRDefault="00351C3D">
      <w:pPr>
        <w:spacing w:before="0" w:after="0" w:line="240" w:lineRule="auto"/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Thành viên</w:t>
      </w:r>
    </w:p>
    <w:p w:rsidR="00000000" w:rsidRDefault="00351C3D">
      <w:pPr>
        <w:spacing w:before="0" w:after="0" w:line="240" w:lineRule="auto"/>
        <w:rPr>
          <w:szCs w:val="28"/>
        </w:rPr>
      </w:pPr>
    </w:p>
    <w:p w:rsidR="00000000" w:rsidRDefault="00351C3D">
      <w:pPr>
        <w:spacing w:before="0" w:after="0" w:line="240" w:lineRule="auto"/>
        <w:rPr>
          <w:szCs w:val="28"/>
        </w:rPr>
      </w:pPr>
    </w:p>
    <w:p w:rsidR="00000000" w:rsidRDefault="00351C3D">
      <w:pPr>
        <w:spacing w:before="0" w:after="0" w:line="240" w:lineRule="auto"/>
      </w:pPr>
      <w:r>
        <w:rPr>
          <w:szCs w:val="28"/>
        </w:rPr>
        <w:t>Ngư</w:t>
      </w:r>
      <w:r>
        <w:rPr>
          <w:szCs w:val="28"/>
        </w:rPr>
        <w:t>ờ</w:t>
      </w:r>
      <w:r>
        <w:rPr>
          <w:szCs w:val="28"/>
        </w:rPr>
        <w:t>i xem xét:</w:t>
      </w:r>
      <w:r>
        <w:rPr>
          <w:szCs w:val="28"/>
        </w:rPr>
        <w:tab/>
        <w:t>Ph</w:t>
      </w:r>
      <w:r>
        <w:rPr>
          <w:szCs w:val="28"/>
        </w:rPr>
        <w:t>ạ</w:t>
      </w:r>
      <w:r>
        <w:rPr>
          <w:szCs w:val="28"/>
        </w:rPr>
        <w:t>m Minh Toán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Ngày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00000" w:rsidRDefault="00351C3D">
      <w:pPr>
        <w:spacing w:before="0" w:after="0" w:line="240" w:lineRule="auto"/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Thành viên</w:t>
      </w:r>
    </w:p>
    <w:p w:rsidR="00000000" w:rsidRDefault="00351C3D">
      <w:pPr>
        <w:spacing w:before="0" w:after="0" w:line="240" w:lineRule="auto"/>
        <w:rPr>
          <w:szCs w:val="28"/>
        </w:rPr>
      </w:pPr>
    </w:p>
    <w:p w:rsidR="00000000" w:rsidRDefault="00351C3D">
      <w:pPr>
        <w:spacing w:before="0" w:after="0" w:line="240" w:lineRule="auto"/>
        <w:rPr>
          <w:szCs w:val="28"/>
        </w:rPr>
      </w:pPr>
    </w:p>
    <w:p w:rsidR="00000000" w:rsidRDefault="00351C3D">
      <w:pPr>
        <w:spacing w:before="0" w:after="0" w:line="240" w:lineRule="auto"/>
        <w:rPr>
          <w:szCs w:val="28"/>
        </w:rPr>
      </w:pPr>
    </w:p>
    <w:p w:rsidR="00000000" w:rsidRDefault="00351C3D">
      <w:pPr>
        <w:spacing w:before="0" w:after="0" w:line="240" w:lineRule="auto"/>
      </w:pPr>
      <w:r>
        <w:rPr>
          <w:szCs w:val="28"/>
        </w:rPr>
        <w:t>Ngư</w:t>
      </w:r>
      <w:r>
        <w:rPr>
          <w:szCs w:val="28"/>
        </w:rPr>
        <w:t>ờ</w:t>
      </w:r>
      <w:r>
        <w:rPr>
          <w:szCs w:val="28"/>
        </w:rPr>
        <w:t>i phê duy</w:t>
      </w:r>
      <w:r>
        <w:rPr>
          <w:szCs w:val="28"/>
        </w:rPr>
        <w:t>ệ</w:t>
      </w:r>
      <w:r>
        <w:rPr>
          <w:szCs w:val="28"/>
        </w:rPr>
        <w:t>t:</w:t>
      </w:r>
      <w:r>
        <w:rPr>
          <w:szCs w:val="28"/>
        </w:rPr>
        <w:tab/>
        <w:t>Phan Nguyên H</w:t>
      </w:r>
      <w:r>
        <w:rPr>
          <w:szCs w:val="28"/>
        </w:rPr>
        <w:t>ả</w:t>
      </w:r>
      <w:r>
        <w:rPr>
          <w:szCs w:val="28"/>
        </w:rPr>
        <w:t>i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Ngày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00000" w:rsidRDefault="00351C3D">
      <w:pPr>
        <w:spacing w:before="0" w:after="0" w:line="240" w:lineRule="auto"/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Gi</w:t>
      </w:r>
      <w:r>
        <w:rPr>
          <w:szCs w:val="28"/>
        </w:rPr>
        <w:t>ả</w:t>
      </w:r>
      <w:r>
        <w:rPr>
          <w:szCs w:val="28"/>
        </w:rPr>
        <w:t>ng viên hư</w:t>
      </w:r>
      <w:r>
        <w:rPr>
          <w:szCs w:val="28"/>
        </w:rPr>
        <w:t>ớ</w:t>
      </w:r>
      <w:r>
        <w:rPr>
          <w:szCs w:val="28"/>
        </w:rPr>
        <w:t>ng d</w:t>
      </w:r>
      <w:r>
        <w:rPr>
          <w:szCs w:val="28"/>
        </w:rPr>
        <w:t>ẫ</w:t>
      </w:r>
      <w:r>
        <w:rPr>
          <w:szCs w:val="28"/>
        </w:rPr>
        <w:t>n</w:t>
      </w:r>
    </w:p>
    <w:p w:rsidR="00000000" w:rsidRDefault="00351C3D">
      <w:pPr>
        <w:spacing w:before="0" w:after="0" w:line="240" w:lineRule="auto"/>
        <w:rPr>
          <w:szCs w:val="28"/>
        </w:rPr>
      </w:pPr>
    </w:p>
    <w:p w:rsidR="00000000" w:rsidRDefault="00351C3D">
      <w:pPr>
        <w:spacing w:before="0" w:after="0" w:line="240" w:lineRule="auto"/>
        <w:rPr>
          <w:szCs w:val="28"/>
        </w:rPr>
      </w:pPr>
    </w:p>
    <w:p w:rsidR="00000000" w:rsidRDefault="00351C3D">
      <w:pPr>
        <w:spacing w:before="0" w:after="0" w:line="240" w:lineRule="auto"/>
        <w:rPr>
          <w:szCs w:val="28"/>
        </w:rPr>
      </w:pPr>
    </w:p>
    <w:p w:rsidR="00000000" w:rsidRDefault="00351C3D">
      <w:pPr>
        <w:spacing w:before="0" w:after="0" w:line="240" w:lineRule="auto"/>
        <w:rPr>
          <w:szCs w:val="28"/>
        </w:rPr>
      </w:pPr>
    </w:p>
    <w:p w:rsidR="00000000" w:rsidRDefault="00351C3D">
      <w:pPr>
        <w:spacing w:before="0" w:after="0" w:line="240" w:lineRule="auto"/>
        <w:rPr>
          <w:szCs w:val="28"/>
        </w:rPr>
      </w:pPr>
    </w:p>
    <w:p w:rsidR="00000000" w:rsidRDefault="00351C3D">
      <w:pPr>
        <w:pageBreakBefore/>
        <w:spacing w:before="0" w:after="0" w:line="240" w:lineRule="auto"/>
        <w:rPr>
          <w:szCs w:val="28"/>
        </w:rPr>
      </w:pPr>
    </w:p>
    <w:p w:rsidR="00000000" w:rsidRDefault="00351C3D">
      <w:pPr>
        <w:pStyle w:val="TOC1"/>
      </w:pPr>
      <w:r>
        <w:t>M</w:t>
      </w:r>
      <w:r>
        <w:t>Ụ</w:t>
      </w:r>
      <w:r>
        <w:t>C L</w:t>
      </w:r>
      <w:r>
        <w:t>Ụ</w:t>
      </w:r>
      <w:r>
        <w:t>C</w:t>
      </w:r>
    </w:p>
    <w:p w:rsidR="007D1244" w:rsidRDefault="00351C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045375" w:history="1">
        <w:r w:rsidR="007D1244" w:rsidRPr="001E48E6">
          <w:rPr>
            <w:rStyle w:val="Hyperlink"/>
            <w:noProof/>
          </w:rPr>
          <w:t>DANH SÁCH HÌNH ẢNH</w:t>
        </w:r>
        <w:r w:rsidR="007D1244">
          <w:rPr>
            <w:noProof/>
            <w:webHidden/>
          </w:rPr>
          <w:tab/>
        </w:r>
        <w:r w:rsidR="007D1244">
          <w:rPr>
            <w:noProof/>
            <w:webHidden/>
          </w:rPr>
          <w:fldChar w:fldCharType="begin"/>
        </w:r>
        <w:r w:rsidR="007D1244">
          <w:rPr>
            <w:noProof/>
            <w:webHidden/>
          </w:rPr>
          <w:instrText xml:space="preserve"> PAGEREF _Toc120045375 \h </w:instrText>
        </w:r>
        <w:r w:rsidR="007D1244">
          <w:rPr>
            <w:noProof/>
            <w:webHidden/>
          </w:rPr>
        </w:r>
        <w:r w:rsidR="007D1244">
          <w:rPr>
            <w:noProof/>
            <w:webHidden/>
          </w:rPr>
          <w:fldChar w:fldCharType="separate"/>
        </w:r>
        <w:r w:rsidR="007D1244">
          <w:rPr>
            <w:noProof/>
            <w:webHidden/>
          </w:rPr>
          <w:t>5</w:t>
        </w:r>
        <w:r w:rsidR="007D1244">
          <w:rPr>
            <w:noProof/>
            <w:webHidden/>
          </w:rPr>
          <w:fldChar w:fldCharType="end"/>
        </w:r>
      </w:hyperlink>
    </w:p>
    <w:p w:rsidR="007D1244" w:rsidRDefault="007D12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20045376" w:history="1">
        <w:r w:rsidRPr="001E48E6">
          <w:rPr>
            <w:rStyle w:val="Hyperlink"/>
            <w:noProof/>
          </w:rPr>
          <w:t>DANH SÁCH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1244" w:rsidRDefault="007D12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20045377" w:history="1">
        <w:r w:rsidRPr="001E48E6">
          <w:rPr>
            <w:rStyle w:val="Hyperlink"/>
            <w:noProof/>
          </w:rPr>
          <w:t>1.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1244" w:rsidRDefault="007D124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20045378" w:history="1">
        <w:r w:rsidRPr="001E48E6">
          <w:rPr>
            <w:rStyle w:val="Hyperlink"/>
            <w:noProof/>
          </w:rPr>
          <w:t>1.1. Mục đích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1244" w:rsidRDefault="007D124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20045379" w:history="1">
        <w:r w:rsidRPr="001E48E6">
          <w:rPr>
            <w:rStyle w:val="Hyperlink"/>
            <w:noProof/>
          </w:rPr>
          <w:t>1.2. Phạm vi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1244" w:rsidRDefault="007D124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20045380" w:history="1">
        <w:r w:rsidRPr="001E48E6">
          <w:rPr>
            <w:rStyle w:val="Hyperlink"/>
            <w:noProof/>
          </w:rPr>
          <w:t>1.4.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1244" w:rsidRDefault="007D124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20045381" w:history="1">
        <w:r w:rsidRPr="001E48E6">
          <w:rPr>
            <w:rStyle w:val="Hyperlink"/>
            <w:noProof/>
          </w:rPr>
          <w:t>1.5. Mô tả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1244" w:rsidRDefault="007D12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20045382" w:history="1">
        <w:r w:rsidRPr="001E48E6">
          <w:rPr>
            <w:rStyle w:val="Hyperlink"/>
            <w:noProof/>
          </w:rPr>
          <w:t>2. TỔNG QUAN VỀ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1244" w:rsidRDefault="007D12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20045383" w:history="1">
        <w:r w:rsidRPr="001E48E6">
          <w:rPr>
            <w:rStyle w:val="Hyperlink"/>
            <w:noProof/>
          </w:rPr>
          <w:t>3. THIẾT KẾ KIẾN TRÚC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1244" w:rsidRDefault="007D124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20045384" w:history="1">
        <w:r w:rsidRPr="001E48E6">
          <w:rPr>
            <w:rStyle w:val="Hyperlink"/>
            <w:noProof/>
          </w:rPr>
          <w:t>3.1. Mô hình kiến trúc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1244" w:rsidRDefault="007D12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20045385" w:history="1">
        <w:r w:rsidRPr="001E48E6">
          <w:rPr>
            <w:rStyle w:val="Hyperlink"/>
            <w:noProof/>
          </w:rPr>
          <w:t>4. THIẾT KẾ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1244" w:rsidRDefault="007D124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20045386" w:history="1">
        <w:r w:rsidRPr="001E48E6">
          <w:rPr>
            <w:rStyle w:val="Hyperlink"/>
            <w:noProof/>
          </w:rPr>
          <w:t>4.1. Dữ liệu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1244" w:rsidRDefault="007D124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20045387" w:history="1">
        <w:r w:rsidRPr="001E48E6">
          <w:rPr>
            <w:rStyle w:val="Hyperlink"/>
            <w:noProof/>
          </w:rPr>
          <w:t>4.2. Dữ liệu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1244" w:rsidRDefault="007D12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20045388" w:history="1">
        <w:r w:rsidRPr="001E48E6">
          <w:rPr>
            <w:rStyle w:val="Hyperlink"/>
            <w:noProof/>
          </w:rPr>
          <w:t>5. THIẾT KẾ CÁC PHÂN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0000" w:rsidRDefault="00351C3D">
      <w:pPr>
        <w:pStyle w:val="Heading1"/>
        <w:jc w:val="center"/>
      </w:pPr>
      <w:r>
        <w:lastRenderedPageBreak/>
        <w:fldChar w:fldCharType="end"/>
      </w:r>
      <w:bookmarkStart w:id="2" w:name="_Toc120045375"/>
      <w:r>
        <w:rPr>
          <w:sz w:val="32"/>
          <w:szCs w:val="28"/>
        </w:rPr>
        <w:t xml:space="preserve">DANH SÁCH HÌNH </w:t>
      </w:r>
      <w:r>
        <w:rPr>
          <w:sz w:val="32"/>
          <w:szCs w:val="28"/>
        </w:rPr>
        <w:t>Ả</w:t>
      </w:r>
      <w:r>
        <w:rPr>
          <w:sz w:val="32"/>
          <w:szCs w:val="28"/>
        </w:rPr>
        <w:t>NH</w:t>
      </w:r>
      <w:bookmarkEnd w:id="2"/>
      <w:r>
        <w:rPr>
          <w:sz w:val="32"/>
          <w:szCs w:val="28"/>
        </w:rPr>
        <w:t xml:space="preserve"> </w:t>
      </w:r>
    </w:p>
    <w:bookmarkStart w:id="3" w:name="_GoBack"/>
    <w:bookmarkEnd w:id="3"/>
    <w:p w:rsidR="00E60F2E" w:rsidRDefault="00351C3D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120045888" w:history="1">
        <w:r w:rsidR="00E60F2E" w:rsidRPr="00E7797F">
          <w:rPr>
            <w:rStyle w:val="Hyperlink"/>
            <w:noProof/>
          </w:rPr>
          <w:t>Hình 1. Mô hình kiến trúc</w:t>
        </w:r>
        <w:r w:rsidR="00E60F2E">
          <w:rPr>
            <w:noProof/>
            <w:webHidden/>
          </w:rPr>
          <w:tab/>
        </w:r>
        <w:r w:rsidR="00E60F2E">
          <w:rPr>
            <w:noProof/>
            <w:webHidden/>
          </w:rPr>
          <w:fldChar w:fldCharType="begin"/>
        </w:r>
        <w:r w:rsidR="00E60F2E">
          <w:rPr>
            <w:noProof/>
            <w:webHidden/>
          </w:rPr>
          <w:instrText xml:space="preserve"> PAGEREF _Toc120045888 \h </w:instrText>
        </w:r>
        <w:r w:rsidR="00E60F2E">
          <w:rPr>
            <w:noProof/>
            <w:webHidden/>
          </w:rPr>
        </w:r>
        <w:r w:rsidR="00E60F2E">
          <w:rPr>
            <w:noProof/>
            <w:webHidden/>
          </w:rPr>
          <w:fldChar w:fldCharType="separate"/>
        </w:r>
        <w:r w:rsidR="00E60F2E">
          <w:rPr>
            <w:noProof/>
            <w:webHidden/>
          </w:rPr>
          <w:t>10</w:t>
        </w:r>
        <w:r w:rsidR="00E60F2E">
          <w:rPr>
            <w:noProof/>
            <w:webHidden/>
          </w:rPr>
          <w:fldChar w:fldCharType="end"/>
        </w:r>
      </w:hyperlink>
    </w:p>
    <w:p w:rsidR="00E60F2E" w:rsidRDefault="00E60F2E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20045889" w:history="1">
        <w:r w:rsidRPr="00E7797F">
          <w:rPr>
            <w:rStyle w:val="Hyperlink"/>
            <w:noProof/>
          </w:rPr>
          <w:t>Hình 2. Mô hình dữ liệu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0F2E" w:rsidRDefault="00E60F2E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20045890" w:history="1">
        <w:r w:rsidRPr="00E7797F">
          <w:rPr>
            <w:rStyle w:val="Hyperlink"/>
            <w:noProof/>
          </w:rPr>
          <w:t>Hình 3. Mô hình thiết kế phân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0000" w:rsidRDefault="00351C3D">
      <w:pPr>
        <w:rPr>
          <w:rFonts w:ascii="Calibri" w:eastAsia="Times New Roman" w:hAnsi="Calibri" w:cs="Calibri"/>
          <w:sz w:val="22"/>
          <w:lang w:val="en-US" w:eastAsia="en-US"/>
        </w:rPr>
      </w:pPr>
      <w:r>
        <w:fldChar w:fldCharType="end"/>
      </w:r>
    </w:p>
    <w:p w:rsidR="00000000" w:rsidRDefault="00351C3D">
      <w:pPr>
        <w:pStyle w:val="Heading1"/>
        <w:numPr>
          <w:ilvl w:val="0"/>
          <w:numId w:val="0"/>
        </w:numPr>
        <w:ind w:firstLine="567"/>
        <w:jc w:val="center"/>
      </w:pPr>
      <w:bookmarkStart w:id="4" w:name="_Toc120045376"/>
      <w:r>
        <w:rPr>
          <w:sz w:val="28"/>
          <w:szCs w:val="28"/>
        </w:rPr>
        <w:lastRenderedPageBreak/>
        <w:t>DANH SÁCH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BI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</w:t>
      </w:r>
      <w:bookmarkEnd w:id="4"/>
    </w:p>
    <w:p w:rsidR="00B614C0" w:rsidRDefault="00351C3D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r>
        <w:fldChar w:fldCharType="begin"/>
      </w:r>
      <w:r>
        <w:instrText xml:space="preserve"> TOC \h \z \c "B</w:instrText>
      </w:r>
      <w:r>
        <w:instrText>ả</w:instrText>
      </w:r>
      <w:r>
        <w:instrText xml:space="preserve">ng" </w:instrText>
      </w:r>
      <w:r>
        <w:fldChar w:fldCharType="separate"/>
      </w:r>
      <w:hyperlink w:anchor="_Toc120042342" w:history="1">
        <w:r w:rsidR="00B614C0" w:rsidRPr="006A7E30">
          <w:rPr>
            <w:rStyle w:val="Hyperlink"/>
            <w:b/>
            <w:i/>
            <w:noProof/>
          </w:rPr>
          <w:t>Bảng 1.</w:t>
        </w:r>
        <w:r w:rsidR="00B614C0" w:rsidRPr="006A7E30">
          <w:rPr>
            <w:rStyle w:val="Hyperlink"/>
            <w:b/>
            <w:noProof/>
          </w:rPr>
          <w:t xml:space="preserve"> Bảng ghi nhận sự thay đổi của tài liệu</w:t>
        </w:r>
        <w:r w:rsidR="00B614C0">
          <w:rPr>
            <w:noProof/>
            <w:webHidden/>
          </w:rPr>
          <w:tab/>
        </w:r>
        <w:r w:rsidR="00B614C0">
          <w:rPr>
            <w:noProof/>
            <w:webHidden/>
          </w:rPr>
          <w:fldChar w:fldCharType="begin"/>
        </w:r>
        <w:r w:rsidR="00B614C0">
          <w:rPr>
            <w:noProof/>
            <w:webHidden/>
          </w:rPr>
          <w:instrText xml:space="preserve"> PAGEREF _Toc120042342 \h </w:instrText>
        </w:r>
        <w:r w:rsidR="00B614C0">
          <w:rPr>
            <w:noProof/>
            <w:webHidden/>
          </w:rPr>
        </w:r>
        <w:r w:rsidR="00B614C0">
          <w:rPr>
            <w:noProof/>
            <w:webHidden/>
          </w:rPr>
          <w:fldChar w:fldCharType="separate"/>
        </w:r>
        <w:r w:rsidR="00B614C0">
          <w:rPr>
            <w:noProof/>
            <w:webHidden/>
          </w:rPr>
          <w:t>2</w:t>
        </w:r>
        <w:r w:rsidR="00B614C0">
          <w:rPr>
            <w:noProof/>
            <w:webHidden/>
          </w:rPr>
          <w:fldChar w:fldCharType="end"/>
        </w:r>
      </w:hyperlink>
    </w:p>
    <w:p w:rsidR="00B614C0" w:rsidRDefault="00B614C0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20042343" w:history="1">
        <w:r w:rsidRPr="006A7E30">
          <w:rPr>
            <w:rStyle w:val="Hyperlink"/>
            <w:noProof/>
          </w:rPr>
          <w:t>Bảng 2. Thuật ngữ và các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14C0" w:rsidRDefault="00B614C0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20042344" w:history="1">
        <w:r w:rsidRPr="006A7E30">
          <w:rPr>
            <w:rStyle w:val="Hyperlink"/>
            <w:noProof/>
          </w:rPr>
          <w:t>Bảng 3.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0000" w:rsidRDefault="00351C3D">
      <w:pPr>
        <w:rPr>
          <w:rFonts w:ascii="Calibri" w:eastAsia="Times New Roman" w:hAnsi="Calibri" w:cs="Calibri"/>
          <w:sz w:val="22"/>
          <w:lang w:val="en-US" w:eastAsia="en-US"/>
        </w:rPr>
      </w:pPr>
      <w:r>
        <w:fldChar w:fldCharType="end"/>
      </w:r>
    </w:p>
    <w:p w:rsidR="00000000" w:rsidRDefault="00351C3D">
      <w:pPr>
        <w:pStyle w:val="Heading1"/>
        <w:numPr>
          <w:ilvl w:val="0"/>
          <w:numId w:val="0"/>
        </w:numPr>
        <w:ind w:firstLine="567"/>
        <w:jc w:val="center"/>
      </w:pPr>
      <w:bookmarkStart w:id="5" w:name="_Toc120045377"/>
      <w:r>
        <w:rPr>
          <w:sz w:val="28"/>
          <w:szCs w:val="28"/>
        </w:rPr>
        <w:lastRenderedPageBreak/>
        <w:t>1. GI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</w:t>
      </w:r>
      <w:bookmarkEnd w:id="5"/>
    </w:p>
    <w:p w:rsidR="00000000" w:rsidRDefault="00351C3D">
      <w:pPr>
        <w:pStyle w:val="Heading2"/>
      </w:pPr>
      <w:bookmarkStart w:id="6" w:name="_Toc120045378"/>
      <w:r>
        <w:t>1.1. M</w:t>
      </w:r>
      <w:r>
        <w:t>ụ</w:t>
      </w:r>
      <w:r>
        <w:t>c đích tài li</w:t>
      </w:r>
      <w:r>
        <w:t>ệ</w:t>
      </w:r>
      <w:r>
        <w:t>u</w:t>
      </w:r>
      <w:bookmarkEnd w:id="6"/>
    </w:p>
    <w:p w:rsidR="00000000" w:rsidRDefault="00351C3D">
      <w:r>
        <w:rPr>
          <w:szCs w:val="28"/>
        </w:rPr>
        <w:t>Đây là tài li</w:t>
      </w:r>
      <w:r>
        <w:rPr>
          <w:szCs w:val="28"/>
        </w:rPr>
        <w:t>ệ</w:t>
      </w:r>
      <w:r>
        <w:rPr>
          <w:szCs w:val="28"/>
        </w:rPr>
        <w:t>u mô t</w:t>
      </w:r>
      <w:r>
        <w:rPr>
          <w:szCs w:val="28"/>
        </w:rPr>
        <w:t>ả</w:t>
      </w:r>
      <w:r>
        <w:rPr>
          <w:szCs w:val="28"/>
        </w:rPr>
        <w:t xml:space="preserve"> chi ti</w:t>
      </w:r>
      <w:r>
        <w:rPr>
          <w:szCs w:val="28"/>
        </w:rPr>
        <w:t>ế</w:t>
      </w:r>
      <w:r>
        <w:rPr>
          <w:szCs w:val="28"/>
        </w:rPr>
        <w:t>t v</w:t>
      </w:r>
      <w:r>
        <w:rPr>
          <w:szCs w:val="28"/>
        </w:rPr>
        <w:t>ề</w:t>
      </w:r>
      <w:r>
        <w:rPr>
          <w:szCs w:val="28"/>
        </w:rPr>
        <w:t xml:space="preserve"> thi</w:t>
      </w:r>
      <w:r>
        <w:rPr>
          <w:szCs w:val="28"/>
        </w:rPr>
        <w:t>ế</w:t>
      </w:r>
      <w:r>
        <w:rPr>
          <w:szCs w:val="28"/>
        </w:rPr>
        <w:t>t k</w:t>
      </w:r>
      <w:r>
        <w:rPr>
          <w:szCs w:val="28"/>
        </w:rPr>
        <w:t>ế</w:t>
      </w:r>
      <w:r>
        <w:rPr>
          <w:szCs w:val="28"/>
        </w:rPr>
        <w:t xml:space="preserve"> Sever P</w:t>
      </w:r>
      <w:r>
        <w:rPr>
          <w:szCs w:val="28"/>
        </w:rPr>
        <w:t>hân lo</w:t>
      </w:r>
      <w:r>
        <w:rPr>
          <w:szCs w:val="28"/>
        </w:rPr>
        <w:t>ạ</w:t>
      </w:r>
      <w:r>
        <w:rPr>
          <w:szCs w:val="28"/>
        </w:rPr>
        <w:t>i quân trang, là cơ s</w:t>
      </w:r>
      <w:r>
        <w:rPr>
          <w:szCs w:val="28"/>
        </w:rPr>
        <w:t>ở</w:t>
      </w:r>
      <w:r>
        <w:rPr>
          <w:szCs w:val="28"/>
        </w:rPr>
        <w:t xml:space="preserve"> đ</w:t>
      </w:r>
      <w:r>
        <w:rPr>
          <w:szCs w:val="28"/>
        </w:rPr>
        <w:t>ể</w:t>
      </w:r>
      <w:r>
        <w:rPr>
          <w:szCs w:val="28"/>
        </w:rPr>
        <w:t xml:space="preserve"> l</w:t>
      </w:r>
      <w:r>
        <w:rPr>
          <w:szCs w:val="28"/>
        </w:rPr>
        <w:t>ậ</w:t>
      </w:r>
      <w:r>
        <w:rPr>
          <w:szCs w:val="28"/>
        </w:rPr>
        <w:t>p trình các ch</w:t>
      </w:r>
      <w:r>
        <w:rPr>
          <w:szCs w:val="28"/>
        </w:rPr>
        <w:t>ứ</w:t>
      </w:r>
      <w:r>
        <w:rPr>
          <w:szCs w:val="28"/>
        </w:rPr>
        <w:t>c năng cũng như l</w:t>
      </w:r>
      <w:r>
        <w:rPr>
          <w:szCs w:val="28"/>
        </w:rPr>
        <w:t>ậ</w:t>
      </w:r>
      <w:r>
        <w:rPr>
          <w:szCs w:val="28"/>
        </w:rPr>
        <w:t>p k</w:t>
      </w:r>
      <w:r>
        <w:rPr>
          <w:szCs w:val="28"/>
        </w:rPr>
        <w:t>ị</w:t>
      </w:r>
      <w:r>
        <w:rPr>
          <w:szCs w:val="28"/>
        </w:rPr>
        <w:t>ch b</w:t>
      </w:r>
      <w:r>
        <w:rPr>
          <w:szCs w:val="28"/>
        </w:rPr>
        <w:t>ả</w:t>
      </w:r>
      <w:r>
        <w:rPr>
          <w:szCs w:val="28"/>
        </w:rPr>
        <w:t>n ki</w:t>
      </w:r>
      <w:r>
        <w:rPr>
          <w:szCs w:val="28"/>
        </w:rPr>
        <w:t>ể</w:t>
      </w:r>
      <w:r>
        <w:rPr>
          <w:szCs w:val="28"/>
        </w:rPr>
        <w:t>m th</w:t>
      </w:r>
      <w:r>
        <w:rPr>
          <w:szCs w:val="28"/>
        </w:rPr>
        <w:t>ử</w:t>
      </w:r>
      <w:r>
        <w:rPr>
          <w:szCs w:val="28"/>
        </w:rPr>
        <w:t xml:space="preserve"> và ki</w:t>
      </w:r>
      <w:r>
        <w:rPr>
          <w:szCs w:val="28"/>
        </w:rPr>
        <w:t>ể</w:t>
      </w:r>
      <w:r>
        <w:rPr>
          <w:szCs w:val="28"/>
        </w:rPr>
        <w:t>m th</w:t>
      </w:r>
      <w:r>
        <w:rPr>
          <w:szCs w:val="28"/>
        </w:rPr>
        <w:t>ử</w:t>
      </w:r>
      <w:r>
        <w:rPr>
          <w:szCs w:val="28"/>
        </w:rPr>
        <w:t xml:space="preserve"> chương trình.</w:t>
      </w:r>
    </w:p>
    <w:p w:rsidR="00000000" w:rsidRDefault="00351C3D">
      <w:pPr>
        <w:pStyle w:val="Heading2"/>
      </w:pPr>
      <w:bookmarkStart w:id="7" w:name="_Toc120045379"/>
      <w:r>
        <w:t>1.2. Ph</w:t>
      </w:r>
      <w:r>
        <w:t>ạ</w:t>
      </w:r>
      <w:r>
        <w:t>m vi tài li</w:t>
      </w:r>
      <w:r>
        <w:t>ệ</w:t>
      </w:r>
      <w:r>
        <w:t>u</w:t>
      </w:r>
      <w:bookmarkEnd w:id="7"/>
    </w:p>
    <w:p w:rsidR="00000000" w:rsidRDefault="00351C3D">
      <w:pPr>
        <w:ind w:firstLine="0"/>
      </w:pPr>
      <w:r>
        <w:rPr>
          <w:szCs w:val="28"/>
        </w:rPr>
        <w:tab/>
        <w:t>Tài li</w:t>
      </w:r>
      <w:r>
        <w:rPr>
          <w:szCs w:val="28"/>
        </w:rPr>
        <w:t>ệ</w:t>
      </w:r>
      <w:r>
        <w:rPr>
          <w:szCs w:val="28"/>
        </w:rPr>
        <w:t>u là k</w:t>
      </w:r>
      <w:r>
        <w:rPr>
          <w:szCs w:val="28"/>
        </w:rPr>
        <w:t>ế</w:t>
      </w:r>
      <w:r>
        <w:rPr>
          <w:szCs w:val="28"/>
        </w:rPr>
        <w:t>t qu</w:t>
      </w:r>
      <w:r>
        <w:rPr>
          <w:szCs w:val="28"/>
        </w:rPr>
        <w:t>ả</w:t>
      </w:r>
      <w:r>
        <w:rPr>
          <w:szCs w:val="28"/>
        </w:rPr>
        <w:t xml:space="preserve"> c</w:t>
      </w:r>
      <w:r>
        <w:rPr>
          <w:szCs w:val="28"/>
        </w:rPr>
        <w:t>ủ</w:t>
      </w:r>
      <w:r>
        <w:rPr>
          <w:szCs w:val="28"/>
        </w:rPr>
        <w:t>a quá trình thi</w:t>
      </w:r>
      <w:r>
        <w:rPr>
          <w:szCs w:val="28"/>
        </w:rPr>
        <w:t>ế</w:t>
      </w:r>
      <w:r>
        <w:rPr>
          <w:szCs w:val="28"/>
        </w:rPr>
        <w:t>t k</w:t>
      </w:r>
      <w:r>
        <w:rPr>
          <w:szCs w:val="28"/>
        </w:rPr>
        <w:t>ế</w:t>
      </w:r>
      <w:r>
        <w:rPr>
          <w:szCs w:val="28"/>
        </w:rPr>
        <w:t xml:space="preserve"> ph</w:t>
      </w:r>
      <w:r>
        <w:rPr>
          <w:szCs w:val="28"/>
        </w:rPr>
        <w:t>ầ</w:t>
      </w:r>
      <w:r>
        <w:rPr>
          <w:szCs w:val="28"/>
        </w:rPr>
        <w:t>n m</w:t>
      </w:r>
      <w:r>
        <w:rPr>
          <w:szCs w:val="28"/>
        </w:rPr>
        <w:t>ề</w:t>
      </w:r>
      <w:r>
        <w:rPr>
          <w:szCs w:val="28"/>
        </w:rPr>
        <w:t>m, là cơ s</w:t>
      </w:r>
      <w:r>
        <w:rPr>
          <w:szCs w:val="28"/>
        </w:rPr>
        <w:t>ở</w:t>
      </w:r>
      <w:r>
        <w:rPr>
          <w:szCs w:val="28"/>
        </w:rPr>
        <w:t xml:space="preserve"> giao ti</w:t>
      </w:r>
      <w:r>
        <w:rPr>
          <w:szCs w:val="28"/>
        </w:rPr>
        <w:t>ế</w:t>
      </w:r>
      <w:r>
        <w:rPr>
          <w:szCs w:val="28"/>
        </w:rPr>
        <w:t>p c</w:t>
      </w:r>
      <w:r>
        <w:rPr>
          <w:szCs w:val="28"/>
        </w:rPr>
        <w:t>ủ</w:t>
      </w:r>
      <w:r>
        <w:rPr>
          <w:szCs w:val="28"/>
        </w:rPr>
        <w:t>a các thành viên phát tri</w:t>
      </w:r>
      <w:r>
        <w:rPr>
          <w:szCs w:val="28"/>
        </w:rPr>
        <w:t>ể</w:t>
      </w:r>
      <w:r>
        <w:rPr>
          <w:szCs w:val="28"/>
        </w:rPr>
        <w:t>n, là căn c</w:t>
      </w:r>
      <w:r>
        <w:rPr>
          <w:szCs w:val="28"/>
        </w:rPr>
        <w:t>ứ</w:t>
      </w:r>
      <w:r>
        <w:rPr>
          <w:szCs w:val="28"/>
        </w:rPr>
        <w:t xml:space="preserve"> đ</w:t>
      </w:r>
      <w:r>
        <w:rPr>
          <w:szCs w:val="28"/>
        </w:rPr>
        <w:t>ể</w:t>
      </w:r>
      <w:r>
        <w:rPr>
          <w:szCs w:val="28"/>
        </w:rPr>
        <w:t xml:space="preserve"> ki</w:t>
      </w:r>
      <w:r>
        <w:rPr>
          <w:szCs w:val="28"/>
        </w:rPr>
        <w:t>ể</w:t>
      </w:r>
      <w:r>
        <w:rPr>
          <w:szCs w:val="28"/>
        </w:rPr>
        <w:t>m th</w:t>
      </w:r>
      <w:r>
        <w:rPr>
          <w:szCs w:val="28"/>
        </w:rPr>
        <w:t>ử</w:t>
      </w:r>
      <w:r>
        <w:rPr>
          <w:szCs w:val="28"/>
        </w:rPr>
        <w:t>, v</w:t>
      </w:r>
      <w:r>
        <w:rPr>
          <w:szCs w:val="28"/>
        </w:rPr>
        <w:t>ậ</w:t>
      </w:r>
      <w:r>
        <w:rPr>
          <w:szCs w:val="28"/>
        </w:rPr>
        <w:t>n hành, b</w:t>
      </w:r>
      <w:r>
        <w:rPr>
          <w:szCs w:val="28"/>
        </w:rPr>
        <w:t>ả</w:t>
      </w:r>
      <w:r>
        <w:rPr>
          <w:szCs w:val="28"/>
        </w:rPr>
        <w:t>o trì.</w:t>
      </w:r>
    </w:p>
    <w:p w:rsidR="00000000" w:rsidRDefault="00351C3D">
      <w:r>
        <w:rPr>
          <w:b/>
          <w:szCs w:val="28"/>
        </w:rPr>
        <w:t>1.3. Thu</w:t>
      </w:r>
      <w:r>
        <w:rPr>
          <w:b/>
          <w:szCs w:val="28"/>
        </w:rPr>
        <w:t>ậ</w:t>
      </w:r>
      <w:r>
        <w:rPr>
          <w:b/>
          <w:szCs w:val="28"/>
        </w:rPr>
        <w:t>t ng</w:t>
      </w:r>
      <w:r>
        <w:rPr>
          <w:b/>
          <w:szCs w:val="28"/>
        </w:rPr>
        <w:t>ữ</w:t>
      </w:r>
      <w:r>
        <w:rPr>
          <w:b/>
          <w:szCs w:val="28"/>
        </w:rPr>
        <w:t xml:space="preserve"> và các t</w:t>
      </w:r>
      <w:r>
        <w:rPr>
          <w:b/>
          <w:szCs w:val="28"/>
        </w:rPr>
        <w:t>ừ</w:t>
      </w:r>
      <w:r>
        <w:rPr>
          <w:b/>
          <w:szCs w:val="28"/>
        </w:rPr>
        <w:t xml:space="preserve"> vi</w:t>
      </w:r>
      <w:r>
        <w:rPr>
          <w:b/>
          <w:szCs w:val="28"/>
        </w:rPr>
        <w:t>ế</w:t>
      </w:r>
      <w:r>
        <w:rPr>
          <w:b/>
          <w:szCs w:val="28"/>
        </w:rPr>
        <w:t>t t</w:t>
      </w:r>
      <w:r>
        <w:rPr>
          <w:b/>
          <w:szCs w:val="28"/>
        </w:rPr>
        <w:t>ắ</w:t>
      </w:r>
      <w:r>
        <w:rPr>
          <w:b/>
          <w:szCs w:val="28"/>
        </w:rPr>
        <w:t>t</w:t>
      </w:r>
    </w:p>
    <w:p w:rsidR="00000000" w:rsidRDefault="00351C3D">
      <w:pPr>
        <w:pStyle w:val="Caption"/>
        <w:keepNext/>
        <w:spacing w:after="0"/>
        <w:jc w:val="center"/>
      </w:pPr>
      <w:bookmarkStart w:id="8" w:name="_Toc120042343"/>
      <w:r>
        <w:rPr>
          <w:sz w:val="28"/>
        </w:rPr>
        <w:t>B</w:t>
      </w:r>
      <w:r>
        <w:rPr>
          <w:sz w:val="28"/>
        </w:rPr>
        <w:t>ả</w:t>
      </w:r>
      <w:r>
        <w:rPr>
          <w:sz w:val="28"/>
        </w:rPr>
        <w:t xml:space="preserve">ng </w:t>
      </w:r>
      <w:r>
        <w:rPr>
          <w:sz w:val="28"/>
        </w:rPr>
        <w:fldChar w:fldCharType="begin"/>
      </w:r>
      <w:r>
        <w:rPr>
          <w:sz w:val="28"/>
        </w:rPr>
        <w:instrText xml:space="preserve"> SEQ "B</w:instrText>
      </w:r>
      <w:r>
        <w:rPr>
          <w:sz w:val="28"/>
        </w:rPr>
        <w:instrText>ả</w:instrText>
      </w:r>
      <w:r>
        <w:rPr>
          <w:sz w:val="28"/>
        </w:rPr>
        <w:instrText xml:space="preserve">ng" \* ARABIC </w:instrText>
      </w:r>
      <w:r>
        <w:rPr>
          <w:sz w:val="28"/>
        </w:rPr>
        <w:fldChar w:fldCharType="separate"/>
      </w:r>
      <w:r>
        <w:rPr>
          <w:sz w:val="28"/>
        </w:rPr>
        <w:t>2</w:t>
      </w:r>
      <w:r>
        <w:rPr>
          <w:sz w:val="28"/>
        </w:rPr>
        <w:fldChar w:fldCharType="end"/>
      </w:r>
      <w:r>
        <w:t>. Thu</w:t>
      </w:r>
      <w:r>
        <w:t>ậ</w:t>
      </w:r>
      <w:r>
        <w:t>t ng</w:t>
      </w:r>
      <w:r>
        <w:t>ữ</w:t>
      </w:r>
      <w:r>
        <w:t xml:space="preserve"> và các t</w:t>
      </w:r>
      <w:r>
        <w:t>ừ</w:t>
      </w:r>
      <w:r>
        <w:t xml:space="preserve"> vi</w:t>
      </w:r>
      <w:r>
        <w:t>ế</w:t>
      </w:r>
      <w:r>
        <w:t>t t</w:t>
      </w:r>
      <w:r>
        <w:t>ắ</w:t>
      </w:r>
      <w:r>
        <w:t>t</w:t>
      </w:r>
      <w:bookmarkEnd w:id="8"/>
    </w:p>
    <w:tbl>
      <w:tblPr>
        <w:tblW w:w="0" w:type="auto"/>
        <w:tblInd w:w="701" w:type="dxa"/>
        <w:tblLayout w:type="fixed"/>
        <w:tblLook w:val="0000" w:firstRow="0" w:lastRow="0" w:firstColumn="0" w:lastColumn="0" w:noHBand="0" w:noVBand="0"/>
      </w:tblPr>
      <w:tblGrid>
        <w:gridCol w:w="1559"/>
        <w:gridCol w:w="2835"/>
        <w:gridCol w:w="4977"/>
      </w:tblGrid>
      <w:tr w:rsidR="00000000">
        <w:trPr>
          <w:cantSplit/>
          <w:tblHeader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00000" w:rsidRDefault="00351C3D">
            <w:pPr>
              <w:spacing w:before="120" w:after="120"/>
              <w:ind w:firstLine="0"/>
              <w:jc w:val="center"/>
            </w:pPr>
            <w:r>
              <w:rPr>
                <w:b/>
                <w:szCs w:val="28"/>
              </w:rPr>
              <w:t>Thu</w:t>
            </w:r>
            <w:r>
              <w:rPr>
                <w:b/>
                <w:szCs w:val="28"/>
              </w:rPr>
              <w:t>ậ</w:t>
            </w:r>
            <w:r>
              <w:rPr>
                <w:b/>
                <w:szCs w:val="28"/>
              </w:rPr>
              <w:t>t ng</w:t>
            </w:r>
            <w:r>
              <w:rPr>
                <w:b/>
                <w:szCs w:val="28"/>
              </w:rPr>
              <w:t>ữ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00000" w:rsidRDefault="00351C3D">
            <w:pPr>
              <w:spacing w:before="120" w:after="120"/>
              <w:ind w:firstLine="0"/>
              <w:jc w:val="center"/>
            </w:pPr>
            <w:r>
              <w:rPr>
                <w:b/>
                <w:szCs w:val="28"/>
              </w:rPr>
              <w:t>Đ</w:t>
            </w:r>
            <w:r>
              <w:rPr>
                <w:b/>
                <w:szCs w:val="28"/>
              </w:rPr>
              <w:t>ị</w:t>
            </w:r>
            <w:r>
              <w:rPr>
                <w:b/>
                <w:szCs w:val="28"/>
              </w:rPr>
              <w:t>nh nghĩa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00000" w:rsidRDefault="00351C3D">
            <w:pPr>
              <w:spacing w:before="120" w:after="120"/>
              <w:ind w:firstLine="0"/>
              <w:jc w:val="center"/>
            </w:pPr>
            <w:r>
              <w:rPr>
                <w:b/>
                <w:szCs w:val="28"/>
              </w:rPr>
              <w:t>Gi</w:t>
            </w:r>
            <w:r>
              <w:rPr>
                <w:b/>
                <w:szCs w:val="28"/>
              </w:rPr>
              <w:t>ả</w:t>
            </w:r>
            <w:r>
              <w:rPr>
                <w:b/>
                <w:szCs w:val="28"/>
              </w:rPr>
              <w:t>i thích</w:t>
            </w:r>
          </w:p>
        </w:tc>
      </w:tr>
      <w:tr w:rsidR="00000000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after="0"/>
              <w:ind w:firstLine="0"/>
              <w:jc w:val="center"/>
            </w:pPr>
            <w:r>
              <w:t>RestAPI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napToGrid w:val="0"/>
              <w:spacing w:after="0"/>
              <w:ind w:left="41" w:firstLine="0"/>
            </w:pP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napToGrid w:val="0"/>
              <w:spacing w:after="0"/>
              <w:ind w:firstLine="0"/>
              <w:rPr>
                <w:szCs w:val="28"/>
              </w:rPr>
            </w:pPr>
          </w:p>
        </w:tc>
      </w:tr>
      <w:tr w:rsidR="00000000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after="0"/>
              <w:ind w:left="41" w:firstLine="0"/>
            </w:pPr>
            <w:r>
              <w:t>Mô hình phân lo</w:t>
            </w:r>
            <w:r>
              <w:t>ạ</w:t>
            </w:r>
            <w:r>
              <w:t>i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napToGrid w:val="0"/>
              <w:spacing w:after="0"/>
              <w:ind w:firstLine="0"/>
            </w:pPr>
            <w:r>
              <w:rPr>
                <w:szCs w:val="28"/>
              </w:rPr>
              <w:t>Mô hình thu</w:t>
            </w:r>
            <w:r>
              <w:rPr>
                <w:szCs w:val="28"/>
              </w:rPr>
              <w:t>ậ</w:t>
            </w:r>
            <w:r>
              <w:rPr>
                <w:szCs w:val="28"/>
              </w:rPr>
              <w:t>t toán phân lo</w:t>
            </w:r>
            <w:r>
              <w:rPr>
                <w:szCs w:val="28"/>
              </w:rPr>
              <w:t>ạ</w:t>
            </w:r>
            <w:r>
              <w:rPr>
                <w:szCs w:val="28"/>
              </w:rPr>
              <w:t>i h</w:t>
            </w:r>
            <w:r>
              <w:rPr>
                <w:szCs w:val="28"/>
              </w:rPr>
              <w:t xml:space="preserve">ình </w:t>
            </w:r>
            <w:r>
              <w:rPr>
                <w:szCs w:val="28"/>
              </w:rPr>
              <w:t>ả</w:t>
            </w:r>
            <w:r>
              <w:rPr>
                <w:szCs w:val="28"/>
              </w:rPr>
              <w:t>nh theo yêu c</w:t>
            </w:r>
            <w:r>
              <w:rPr>
                <w:szCs w:val="28"/>
              </w:rPr>
              <w:t>ầ</w:t>
            </w:r>
            <w:r>
              <w:rPr>
                <w:szCs w:val="28"/>
              </w:rPr>
              <w:t>u đã đư</w:t>
            </w:r>
            <w:r>
              <w:rPr>
                <w:szCs w:val="28"/>
              </w:rPr>
              <w:t>ợ</w:t>
            </w:r>
            <w:r>
              <w:rPr>
                <w:szCs w:val="28"/>
              </w:rPr>
              <w:t>c hu</w:t>
            </w:r>
            <w:r>
              <w:rPr>
                <w:szCs w:val="28"/>
              </w:rPr>
              <w:t>ấ</w:t>
            </w:r>
            <w:r>
              <w:rPr>
                <w:szCs w:val="28"/>
              </w:rPr>
              <w:t>n luy</w:t>
            </w:r>
            <w:r>
              <w:rPr>
                <w:szCs w:val="28"/>
              </w:rPr>
              <w:t>ệ</w:t>
            </w:r>
            <w:r>
              <w:rPr>
                <w:szCs w:val="28"/>
              </w:rPr>
              <w:t>n t</w:t>
            </w:r>
            <w:r>
              <w:rPr>
                <w:szCs w:val="28"/>
              </w:rPr>
              <w:t>ừ</w:t>
            </w:r>
            <w:r>
              <w:rPr>
                <w:szCs w:val="28"/>
              </w:rPr>
              <w:t xml:space="preserve"> trư</w:t>
            </w:r>
            <w:r>
              <w:rPr>
                <w:szCs w:val="28"/>
              </w:rPr>
              <w:t>ớ</w:t>
            </w:r>
            <w:r>
              <w:rPr>
                <w:szCs w:val="28"/>
              </w:rPr>
              <w:t>c</w:t>
            </w:r>
          </w:p>
        </w:tc>
      </w:tr>
      <w:tr w:rsidR="00000000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after="0"/>
              <w:ind w:firstLine="0"/>
              <w:jc w:val="center"/>
            </w:pPr>
            <w:r>
              <w:rPr>
                <w:szCs w:val="28"/>
              </w:rPr>
              <w:t>Training samples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after="0"/>
              <w:ind w:left="41" w:firstLine="0"/>
            </w:pPr>
            <w:r>
              <w:rPr>
                <w:szCs w:val="28"/>
              </w:rPr>
              <w:t>M</w:t>
            </w:r>
            <w:r>
              <w:rPr>
                <w:szCs w:val="28"/>
              </w:rPr>
              <w:t>ấ</w:t>
            </w:r>
            <w:r>
              <w:rPr>
                <w:szCs w:val="28"/>
              </w:rPr>
              <w:t>u dùng cho hu</w:t>
            </w:r>
            <w:r>
              <w:rPr>
                <w:szCs w:val="28"/>
              </w:rPr>
              <w:t>ấ</w:t>
            </w:r>
            <w:r>
              <w:rPr>
                <w:szCs w:val="28"/>
              </w:rPr>
              <w:t>n luy</w:t>
            </w:r>
            <w:r>
              <w:rPr>
                <w:szCs w:val="28"/>
              </w:rPr>
              <w:t>ệ</w:t>
            </w:r>
            <w:r>
              <w:rPr>
                <w:szCs w:val="28"/>
              </w:rPr>
              <w:t>n model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napToGrid w:val="0"/>
              <w:spacing w:after="0"/>
              <w:ind w:firstLine="0"/>
            </w:pPr>
            <w:r>
              <w:rPr>
                <w:szCs w:val="28"/>
              </w:rPr>
              <w:t xml:space="preserve">Các hình </w:t>
            </w:r>
            <w:r>
              <w:rPr>
                <w:szCs w:val="28"/>
              </w:rPr>
              <w:t>ả</w:t>
            </w:r>
            <w:r>
              <w:rPr>
                <w:szCs w:val="28"/>
              </w:rPr>
              <w:t>nh ch</w:t>
            </w:r>
            <w:r>
              <w:rPr>
                <w:szCs w:val="28"/>
              </w:rPr>
              <w:t>ứ</w:t>
            </w:r>
            <w:r>
              <w:rPr>
                <w:szCs w:val="28"/>
              </w:rPr>
              <w:t>a đ</w:t>
            </w:r>
            <w:r>
              <w:rPr>
                <w:szCs w:val="28"/>
              </w:rPr>
              <w:t>ặ</w:t>
            </w:r>
            <w:r>
              <w:rPr>
                <w:szCs w:val="28"/>
              </w:rPr>
              <w:t>c trưng v</w:t>
            </w:r>
            <w:r>
              <w:rPr>
                <w:szCs w:val="28"/>
              </w:rPr>
              <w:t>ề</w:t>
            </w:r>
            <w:r>
              <w:rPr>
                <w:szCs w:val="28"/>
              </w:rPr>
              <w:t xml:space="preserve"> các đ</w:t>
            </w:r>
            <w:r>
              <w:rPr>
                <w:szCs w:val="28"/>
              </w:rPr>
              <w:t>ố</w:t>
            </w:r>
            <w:r>
              <w:rPr>
                <w:szCs w:val="28"/>
              </w:rPr>
              <w:t>i tư</w:t>
            </w:r>
            <w:r>
              <w:rPr>
                <w:szCs w:val="28"/>
              </w:rPr>
              <w:t>ợ</w:t>
            </w:r>
            <w:r>
              <w:rPr>
                <w:szCs w:val="28"/>
              </w:rPr>
              <w:t>ng phân lo</w:t>
            </w:r>
            <w:r>
              <w:rPr>
                <w:szCs w:val="28"/>
              </w:rPr>
              <w:t>ạ</w:t>
            </w:r>
            <w:r>
              <w:rPr>
                <w:szCs w:val="28"/>
              </w:rPr>
              <w:t>i.</w:t>
            </w:r>
          </w:p>
        </w:tc>
      </w:tr>
      <w:tr w:rsidR="00000000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after="0"/>
              <w:ind w:firstLine="0"/>
              <w:jc w:val="center"/>
            </w:pPr>
            <w:r>
              <w:rPr>
                <w:szCs w:val="28"/>
              </w:rPr>
              <w:t>PL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after="0"/>
              <w:ind w:left="41" w:firstLine="0"/>
            </w:pPr>
            <w:r>
              <w:rPr>
                <w:szCs w:val="28"/>
              </w:rPr>
              <w:t>Phân lo</w:t>
            </w:r>
            <w:r>
              <w:rPr>
                <w:szCs w:val="28"/>
              </w:rPr>
              <w:t>ạ</w:t>
            </w:r>
            <w:r>
              <w:rPr>
                <w:szCs w:val="28"/>
              </w:rPr>
              <w:t>i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napToGrid w:val="0"/>
              <w:spacing w:after="0"/>
              <w:ind w:firstLine="0"/>
            </w:pPr>
            <w:r>
              <w:rPr>
                <w:szCs w:val="28"/>
              </w:rPr>
              <w:t>Dán nhãn cho đ</w:t>
            </w:r>
            <w:r>
              <w:rPr>
                <w:szCs w:val="28"/>
              </w:rPr>
              <w:t>ố</w:t>
            </w:r>
            <w:r>
              <w:rPr>
                <w:szCs w:val="28"/>
              </w:rPr>
              <w:t>i tư</w:t>
            </w:r>
            <w:r>
              <w:rPr>
                <w:szCs w:val="28"/>
              </w:rPr>
              <w:t>ợ</w:t>
            </w:r>
            <w:r>
              <w:rPr>
                <w:szCs w:val="28"/>
              </w:rPr>
              <w:t>ng đ</w:t>
            </w:r>
            <w:r>
              <w:rPr>
                <w:szCs w:val="28"/>
              </w:rPr>
              <w:t>ầ</w:t>
            </w:r>
            <w:r>
              <w:rPr>
                <w:szCs w:val="28"/>
              </w:rPr>
              <w:t>u vào d</w:t>
            </w:r>
            <w:r>
              <w:rPr>
                <w:szCs w:val="28"/>
              </w:rPr>
              <w:t>ự</w:t>
            </w:r>
            <w:r>
              <w:rPr>
                <w:szCs w:val="28"/>
              </w:rPr>
              <w:t>a trên danh sách l</w:t>
            </w:r>
            <w:r>
              <w:rPr>
                <w:szCs w:val="28"/>
              </w:rPr>
              <w:t>ớ</w:t>
            </w:r>
            <w:r>
              <w:rPr>
                <w:szCs w:val="28"/>
              </w:rPr>
              <w:t>p đã có.</w:t>
            </w:r>
          </w:p>
        </w:tc>
      </w:tr>
      <w:tr w:rsidR="00000000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after="0"/>
              <w:ind w:firstLine="0"/>
              <w:jc w:val="center"/>
            </w:pPr>
            <w:r>
              <w:rPr>
                <w:rFonts w:eastAsia="Times New Roman"/>
                <w:szCs w:val="28"/>
              </w:rPr>
              <w:t>QT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napToGrid w:val="0"/>
              <w:spacing w:before="120" w:after="0"/>
              <w:ind w:left="41" w:firstLine="0"/>
            </w:pPr>
            <w:r>
              <w:rPr>
                <w:rFonts w:eastAsia="Times New Roman"/>
                <w:szCs w:val="28"/>
              </w:rPr>
              <w:t>Quân trang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120" w:after="0"/>
              <w:ind w:firstLine="0"/>
            </w:pPr>
            <w:r>
              <w:rPr>
                <w:rFonts w:eastAsia="Times New Roman"/>
                <w:szCs w:val="28"/>
              </w:rPr>
              <w:t>Trang phục, đ</w:t>
            </w:r>
            <w:r>
              <w:rPr>
                <w:rFonts w:eastAsia="Times New Roman"/>
                <w:szCs w:val="28"/>
              </w:rPr>
              <w:t>ồ dùng của bộ đội. Trong tài liệu này chi giới hạn ở phạm vi quân phục</w:t>
            </w:r>
          </w:p>
        </w:tc>
      </w:tr>
    </w:tbl>
    <w:p w:rsidR="00000000" w:rsidRDefault="00351C3D" w:rsidP="00B614C0"/>
    <w:p w:rsidR="00000000" w:rsidRDefault="00351C3D">
      <w:pPr>
        <w:pStyle w:val="Heading2"/>
      </w:pPr>
      <w:bookmarkStart w:id="9" w:name="_Toc120045380"/>
      <w:r>
        <w:lastRenderedPageBreak/>
        <w:t>1.4. Tài li</w:t>
      </w:r>
      <w:r>
        <w:t>ệ</w:t>
      </w:r>
      <w:r>
        <w:t>u tham kh</w:t>
      </w:r>
      <w:r>
        <w:t>ả</w:t>
      </w:r>
      <w:r>
        <w:t>o</w:t>
      </w:r>
      <w:bookmarkEnd w:id="9"/>
    </w:p>
    <w:p w:rsidR="00000000" w:rsidRDefault="00351C3D">
      <w:pPr>
        <w:pStyle w:val="Caption"/>
        <w:keepNext/>
        <w:spacing w:after="0"/>
        <w:jc w:val="center"/>
      </w:pPr>
      <w:bookmarkStart w:id="10" w:name="_Toc120042344"/>
      <w:r>
        <w:rPr>
          <w:sz w:val="28"/>
        </w:rPr>
        <w:t>B</w:t>
      </w:r>
      <w:r>
        <w:rPr>
          <w:sz w:val="28"/>
        </w:rPr>
        <w:t>ả</w:t>
      </w:r>
      <w:r>
        <w:rPr>
          <w:sz w:val="28"/>
        </w:rPr>
        <w:t xml:space="preserve">ng </w:t>
      </w:r>
      <w:r>
        <w:rPr>
          <w:sz w:val="28"/>
        </w:rPr>
        <w:fldChar w:fldCharType="begin"/>
      </w:r>
      <w:r>
        <w:rPr>
          <w:sz w:val="28"/>
        </w:rPr>
        <w:instrText xml:space="preserve"> SEQ "B</w:instrText>
      </w:r>
      <w:r>
        <w:rPr>
          <w:sz w:val="28"/>
        </w:rPr>
        <w:instrText>ả</w:instrText>
      </w:r>
      <w:r>
        <w:rPr>
          <w:sz w:val="28"/>
        </w:rPr>
        <w:instrText xml:space="preserve">ng" \* ARABIC </w:instrText>
      </w:r>
      <w:r>
        <w:rPr>
          <w:sz w:val="28"/>
        </w:rPr>
        <w:fldChar w:fldCharType="separate"/>
      </w:r>
      <w:r>
        <w:rPr>
          <w:sz w:val="28"/>
        </w:rPr>
        <w:t>3</w:t>
      </w:r>
      <w:r>
        <w:rPr>
          <w:sz w:val="28"/>
        </w:rPr>
        <w:fldChar w:fldCharType="end"/>
      </w:r>
      <w:r>
        <w:t>. Tài li</w:t>
      </w:r>
      <w:r>
        <w:t>ệ</w:t>
      </w:r>
      <w:r>
        <w:t>u tham kh</w:t>
      </w:r>
      <w:r>
        <w:t>ả</w:t>
      </w:r>
      <w:r>
        <w:t>o</w:t>
      </w:r>
      <w:bookmarkEnd w:id="10"/>
    </w:p>
    <w:tbl>
      <w:tblPr>
        <w:tblW w:w="0" w:type="auto"/>
        <w:tblInd w:w="172" w:type="dxa"/>
        <w:tblLayout w:type="fixed"/>
        <w:tblLook w:val="0000" w:firstRow="0" w:lastRow="0" w:firstColumn="0" w:lastColumn="0" w:noHBand="0" w:noVBand="0"/>
      </w:tblPr>
      <w:tblGrid>
        <w:gridCol w:w="810"/>
        <w:gridCol w:w="5310"/>
        <w:gridCol w:w="4050"/>
      </w:tblGrid>
      <w:tr w:rsidR="00000000">
        <w:trPr>
          <w:tblHeader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00000" w:rsidRDefault="00351C3D">
            <w:pPr>
              <w:spacing w:before="0" w:after="0"/>
              <w:ind w:firstLine="0"/>
              <w:jc w:val="center"/>
            </w:pPr>
            <w:r>
              <w:rPr>
                <w:b/>
                <w:szCs w:val="28"/>
              </w:rPr>
              <w:t>STT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00000" w:rsidRDefault="00351C3D">
            <w:pPr>
              <w:spacing w:before="0" w:after="0"/>
              <w:ind w:firstLine="0"/>
              <w:jc w:val="center"/>
            </w:pPr>
            <w:r>
              <w:rPr>
                <w:b/>
                <w:szCs w:val="28"/>
              </w:rPr>
              <w:t>Ngu</w:t>
            </w:r>
            <w:r>
              <w:rPr>
                <w:b/>
                <w:szCs w:val="28"/>
              </w:rPr>
              <w:t>ồ</w:t>
            </w:r>
            <w:r>
              <w:rPr>
                <w:b/>
                <w:szCs w:val="28"/>
              </w:rPr>
              <w:t>n tài li</w:t>
            </w:r>
            <w:r>
              <w:rPr>
                <w:b/>
                <w:szCs w:val="28"/>
              </w:rPr>
              <w:t>ệ</w:t>
            </w:r>
            <w:r>
              <w:rPr>
                <w:b/>
                <w:szCs w:val="28"/>
              </w:rPr>
              <w:t>u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00000" w:rsidRDefault="00351C3D">
            <w:pPr>
              <w:spacing w:before="0" w:after="0"/>
              <w:ind w:firstLine="0"/>
              <w:jc w:val="center"/>
            </w:pPr>
            <w:r>
              <w:rPr>
                <w:b/>
                <w:szCs w:val="28"/>
              </w:rPr>
              <w:t>Tác gi</w:t>
            </w:r>
            <w:r>
              <w:rPr>
                <w:b/>
                <w:szCs w:val="28"/>
              </w:rPr>
              <w:t>ả</w:t>
            </w:r>
          </w:p>
        </w:tc>
      </w:tr>
      <w:tr w:rsidR="00000000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numPr>
                <w:ilvl w:val="0"/>
                <w:numId w:val="4"/>
              </w:numPr>
              <w:snapToGrid w:val="0"/>
              <w:spacing w:before="60" w:after="60" w:line="240" w:lineRule="auto"/>
              <w:rPr>
                <w:b/>
                <w:szCs w:val="28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60" w:after="60" w:line="240" w:lineRule="auto"/>
              <w:ind w:firstLine="0"/>
            </w:pPr>
            <w:r>
              <w:rPr>
                <w:szCs w:val="28"/>
              </w:rPr>
              <w:t>Phân tích thi</w:t>
            </w:r>
            <w:r>
              <w:rPr>
                <w:szCs w:val="28"/>
              </w:rPr>
              <w:t>ế</w:t>
            </w:r>
            <w:r>
              <w:rPr>
                <w:szCs w:val="28"/>
              </w:rPr>
              <w:t>t k</w:t>
            </w:r>
            <w:r>
              <w:rPr>
                <w:szCs w:val="28"/>
              </w:rPr>
              <w:t>ế</w:t>
            </w:r>
            <w:r>
              <w:rPr>
                <w:szCs w:val="28"/>
              </w:rPr>
              <w:t xml:space="preserve"> h</w:t>
            </w:r>
            <w:r>
              <w:rPr>
                <w:szCs w:val="28"/>
              </w:rPr>
              <w:t>ệ</w:t>
            </w:r>
            <w:r>
              <w:rPr>
                <w:szCs w:val="28"/>
              </w:rPr>
              <w:t xml:space="preserve"> th</w:t>
            </w:r>
            <w:r>
              <w:rPr>
                <w:szCs w:val="28"/>
              </w:rPr>
              <w:t>ố</w:t>
            </w:r>
            <w:r>
              <w:rPr>
                <w:szCs w:val="28"/>
              </w:rPr>
              <w:t>ng thông tin qu</w:t>
            </w:r>
            <w:r>
              <w:rPr>
                <w:szCs w:val="28"/>
              </w:rPr>
              <w:t>ả</w:t>
            </w:r>
            <w:r>
              <w:rPr>
                <w:szCs w:val="28"/>
              </w:rPr>
              <w:t>n lý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60" w:after="60" w:line="240" w:lineRule="auto"/>
              <w:ind w:firstLine="0"/>
            </w:pPr>
            <w:r>
              <w:rPr>
                <w:szCs w:val="28"/>
              </w:rPr>
              <w:t>Đinh Th</w:t>
            </w:r>
            <w:r>
              <w:rPr>
                <w:szCs w:val="28"/>
              </w:rPr>
              <w:t>ế</w:t>
            </w:r>
            <w:r>
              <w:rPr>
                <w:szCs w:val="28"/>
              </w:rPr>
              <w:t xml:space="preserve"> Hi</w:t>
            </w:r>
            <w:r>
              <w:rPr>
                <w:szCs w:val="28"/>
              </w:rPr>
              <w:t>ể</w:t>
            </w:r>
            <w:r>
              <w:rPr>
                <w:szCs w:val="28"/>
              </w:rPr>
              <w:t>n – NXB Th</w:t>
            </w:r>
            <w:r>
              <w:rPr>
                <w:szCs w:val="28"/>
              </w:rPr>
              <w:t>ố</w:t>
            </w:r>
            <w:r>
              <w:rPr>
                <w:szCs w:val="28"/>
              </w:rPr>
              <w:t>ng Kê</w:t>
            </w:r>
          </w:p>
        </w:tc>
      </w:tr>
      <w:tr w:rsidR="00000000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numPr>
                <w:ilvl w:val="0"/>
                <w:numId w:val="4"/>
              </w:numPr>
              <w:snapToGrid w:val="0"/>
              <w:spacing w:before="60" w:after="60" w:line="240" w:lineRule="auto"/>
              <w:rPr>
                <w:szCs w:val="28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60" w:after="60" w:line="240" w:lineRule="auto"/>
              <w:ind w:firstLine="0"/>
            </w:pPr>
            <w:r>
              <w:rPr>
                <w:szCs w:val="28"/>
              </w:rPr>
              <w:t>Phân Tích và Thi</w:t>
            </w:r>
            <w:r>
              <w:rPr>
                <w:szCs w:val="28"/>
              </w:rPr>
              <w:t>ế</w:t>
            </w:r>
            <w:r>
              <w:rPr>
                <w:szCs w:val="28"/>
              </w:rPr>
              <w:t>t K</w:t>
            </w:r>
            <w:r>
              <w:rPr>
                <w:szCs w:val="28"/>
              </w:rPr>
              <w:t>ế</w:t>
            </w:r>
            <w:r>
              <w:rPr>
                <w:szCs w:val="28"/>
              </w:rPr>
              <w:t xml:space="preserve"> h</w:t>
            </w:r>
            <w:r>
              <w:rPr>
                <w:szCs w:val="28"/>
              </w:rPr>
              <w:t>ệ</w:t>
            </w:r>
            <w:r>
              <w:rPr>
                <w:szCs w:val="28"/>
              </w:rPr>
              <w:t xml:space="preserve"> th</w:t>
            </w:r>
            <w:r>
              <w:rPr>
                <w:szCs w:val="28"/>
              </w:rPr>
              <w:t>ố</w:t>
            </w:r>
            <w:r>
              <w:rPr>
                <w:szCs w:val="28"/>
              </w:rPr>
              <w:t>ng thông tin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60" w:after="60" w:line="240" w:lineRule="auto"/>
              <w:ind w:firstLine="0"/>
            </w:pPr>
            <w:r>
              <w:rPr>
                <w:szCs w:val="28"/>
              </w:rPr>
              <w:t>Nguy</w:t>
            </w:r>
            <w:r>
              <w:rPr>
                <w:szCs w:val="28"/>
              </w:rPr>
              <w:t>ễ</w:t>
            </w:r>
            <w:r>
              <w:rPr>
                <w:szCs w:val="28"/>
              </w:rPr>
              <w:t>n Hoài Anh – HVKTQS</w:t>
            </w:r>
          </w:p>
        </w:tc>
      </w:tr>
      <w:tr w:rsidR="00000000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numPr>
                <w:ilvl w:val="0"/>
                <w:numId w:val="4"/>
              </w:numPr>
              <w:snapToGrid w:val="0"/>
              <w:spacing w:before="60" w:after="60" w:line="240" w:lineRule="auto"/>
              <w:rPr>
                <w:szCs w:val="28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60" w:after="60" w:line="240" w:lineRule="auto"/>
              <w:ind w:firstLine="0"/>
            </w:pPr>
            <w:r>
              <w:rPr>
                <w:szCs w:val="28"/>
              </w:rPr>
              <w:t>Software engineering - A practitioner’s approach  - Eighth edition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60" w:after="60" w:line="240" w:lineRule="auto"/>
              <w:ind w:firstLine="0"/>
            </w:pPr>
            <w:r>
              <w:rPr>
                <w:szCs w:val="28"/>
              </w:rPr>
              <w:t>Roger S.Pressman - Bruce R.Maxim</w:t>
            </w:r>
          </w:p>
        </w:tc>
      </w:tr>
      <w:tr w:rsidR="00000000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numPr>
                <w:ilvl w:val="0"/>
                <w:numId w:val="4"/>
              </w:numPr>
              <w:snapToGrid w:val="0"/>
              <w:spacing w:before="60" w:after="60" w:line="240" w:lineRule="auto"/>
              <w:rPr>
                <w:szCs w:val="28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60" w:after="60" w:line="240" w:lineRule="auto"/>
              <w:ind w:firstLine="0"/>
            </w:pPr>
            <w:r>
              <w:rPr>
                <w:szCs w:val="28"/>
              </w:rPr>
              <w:t>Software engineering - Tenth edition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60" w:after="60" w:line="240" w:lineRule="auto"/>
              <w:ind w:firstLine="0"/>
            </w:pPr>
            <w:r>
              <w:rPr>
                <w:szCs w:val="28"/>
              </w:rPr>
              <w:t>Ian Sommerville</w:t>
            </w:r>
          </w:p>
        </w:tc>
      </w:tr>
      <w:tr w:rsidR="00000000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numPr>
                <w:ilvl w:val="0"/>
                <w:numId w:val="4"/>
              </w:numPr>
              <w:snapToGrid w:val="0"/>
              <w:spacing w:before="60" w:after="60" w:line="240" w:lineRule="auto"/>
              <w:rPr>
                <w:szCs w:val="28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60" w:after="60" w:line="240" w:lineRule="auto"/>
              <w:ind w:firstLine="0"/>
            </w:pPr>
            <w:r>
              <w:rPr>
                <w:szCs w:val="28"/>
              </w:rPr>
              <w:t>Tài li</w:t>
            </w:r>
            <w:r>
              <w:rPr>
                <w:szCs w:val="28"/>
              </w:rPr>
              <w:t>ệ</w:t>
            </w:r>
            <w:r>
              <w:rPr>
                <w:szCs w:val="28"/>
              </w:rPr>
              <w:t>u đ</w:t>
            </w:r>
            <w:r>
              <w:rPr>
                <w:szCs w:val="28"/>
              </w:rPr>
              <w:t>ặ</w:t>
            </w:r>
            <w:r>
              <w:rPr>
                <w:szCs w:val="28"/>
              </w:rPr>
              <w:t>c t</w:t>
            </w:r>
            <w:r>
              <w:rPr>
                <w:szCs w:val="28"/>
              </w:rPr>
              <w:t>ả</w:t>
            </w:r>
            <w:r>
              <w:rPr>
                <w:szCs w:val="28"/>
              </w:rPr>
              <w:t xml:space="preserve"> yêu c</w:t>
            </w:r>
            <w:r>
              <w:rPr>
                <w:szCs w:val="28"/>
              </w:rPr>
              <w:t>ầ</w:t>
            </w:r>
            <w:r>
              <w:rPr>
                <w:szCs w:val="28"/>
              </w:rPr>
              <w:t>u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51C3D">
            <w:pPr>
              <w:spacing w:before="60" w:after="60" w:line="240" w:lineRule="auto"/>
              <w:ind w:firstLine="0"/>
            </w:pPr>
            <w:r>
              <w:rPr>
                <w:szCs w:val="28"/>
              </w:rPr>
              <w:t>Tài li</w:t>
            </w:r>
            <w:r>
              <w:rPr>
                <w:szCs w:val="28"/>
              </w:rPr>
              <w:t>ệ</w:t>
            </w:r>
            <w:r>
              <w:rPr>
                <w:szCs w:val="28"/>
              </w:rPr>
              <w:t>u c</w:t>
            </w:r>
            <w:r>
              <w:rPr>
                <w:szCs w:val="28"/>
              </w:rPr>
              <w:t>ủ</w:t>
            </w:r>
            <w:r>
              <w:rPr>
                <w:szCs w:val="28"/>
              </w:rPr>
              <w:t>a nhóm</w:t>
            </w:r>
          </w:p>
        </w:tc>
      </w:tr>
    </w:tbl>
    <w:p w:rsidR="00000000" w:rsidRDefault="00351C3D">
      <w:pPr>
        <w:pStyle w:val="Heading2"/>
      </w:pPr>
      <w:bookmarkStart w:id="11" w:name="_Toc120045381"/>
      <w:r>
        <w:t>1.5. Mô t</w:t>
      </w:r>
      <w:r>
        <w:t>ả</w:t>
      </w:r>
      <w:r>
        <w:t xml:space="preserve"> tài li</w:t>
      </w:r>
      <w:r>
        <w:t>ệ</w:t>
      </w:r>
      <w:r>
        <w:t>u</w:t>
      </w:r>
      <w:bookmarkEnd w:id="11"/>
    </w:p>
    <w:p w:rsidR="00000000" w:rsidRDefault="00351C3D">
      <w:pPr>
        <w:pStyle w:val="ListParagraph"/>
        <w:ind w:left="0"/>
        <w:jc w:val="left"/>
      </w:pPr>
      <w:r>
        <w:rPr>
          <w:szCs w:val="28"/>
          <w:lang w:val="en-US"/>
        </w:rPr>
        <w:t>C</w:t>
      </w:r>
      <w:r>
        <w:rPr>
          <w:szCs w:val="28"/>
          <w:lang w:val="en-US"/>
        </w:rPr>
        <w:t>ấ</w:t>
      </w:r>
      <w:r>
        <w:rPr>
          <w:szCs w:val="28"/>
          <w:lang w:val="en-US"/>
        </w:rPr>
        <w:t>u trúc c</w:t>
      </w:r>
      <w:r>
        <w:rPr>
          <w:szCs w:val="28"/>
          <w:lang w:val="en-US"/>
        </w:rPr>
        <w:t>ủ</w:t>
      </w:r>
      <w:r>
        <w:rPr>
          <w:szCs w:val="28"/>
          <w:lang w:val="en-US"/>
        </w:rPr>
        <w:t>a tài li</w:t>
      </w:r>
      <w:r>
        <w:rPr>
          <w:szCs w:val="28"/>
          <w:lang w:val="en-US"/>
        </w:rPr>
        <w:t>ệ</w:t>
      </w:r>
      <w:r>
        <w:rPr>
          <w:szCs w:val="28"/>
          <w:lang w:val="en-US"/>
        </w:rPr>
        <w:t>u g</w:t>
      </w:r>
      <w:r>
        <w:rPr>
          <w:szCs w:val="28"/>
          <w:lang w:val="en-US"/>
        </w:rPr>
        <w:t>ồ</w:t>
      </w:r>
      <w:r>
        <w:rPr>
          <w:szCs w:val="28"/>
          <w:lang w:val="en-US"/>
        </w:rPr>
        <w:t>m 5 ph</w:t>
      </w:r>
      <w:r>
        <w:rPr>
          <w:szCs w:val="28"/>
          <w:lang w:val="en-US"/>
        </w:rPr>
        <w:t>ầ</w:t>
      </w:r>
      <w:r>
        <w:rPr>
          <w:szCs w:val="28"/>
          <w:lang w:val="en-US"/>
        </w:rPr>
        <w:t>n:</w:t>
      </w:r>
    </w:p>
    <w:p w:rsidR="00000000" w:rsidRDefault="00351C3D">
      <w:pPr>
        <w:pStyle w:val="NormalWeb"/>
        <w:numPr>
          <w:ilvl w:val="0"/>
          <w:numId w:val="5"/>
        </w:numPr>
        <w:spacing w:before="40" w:after="40"/>
        <w:ind w:left="1077" w:right="11" w:hanging="357"/>
        <w:jc w:val="both"/>
        <w:textAlignment w:val="baseline"/>
      </w:pPr>
      <w:r>
        <w:rPr>
          <w:b/>
          <w:bCs/>
          <w:sz w:val="28"/>
          <w:szCs w:val="28"/>
        </w:rPr>
        <w:t>Phần 1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- Giới thiệu</w:t>
      </w:r>
      <w:r>
        <w:rPr>
          <w:sz w:val="28"/>
          <w:szCs w:val="28"/>
        </w:rPr>
        <w:t>: giới thiệu chung về tài liệu, giúp người đọc hình dung được nội dung, mục đích và bố cục chung của tài liệu.</w:t>
      </w:r>
    </w:p>
    <w:p w:rsidR="00000000" w:rsidRDefault="00351C3D">
      <w:pPr>
        <w:pStyle w:val="NormalWeb"/>
        <w:numPr>
          <w:ilvl w:val="0"/>
          <w:numId w:val="5"/>
        </w:numPr>
        <w:spacing w:before="40" w:after="40"/>
        <w:ind w:left="1077" w:right="11" w:hanging="357"/>
        <w:jc w:val="both"/>
        <w:textAlignment w:val="baseline"/>
      </w:pPr>
      <w:r>
        <w:rPr>
          <w:b/>
          <w:bCs/>
          <w:sz w:val="28"/>
          <w:szCs w:val="28"/>
        </w:rPr>
        <w:t>Phần 2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- Tổng quan về phần mềm</w:t>
      </w:r>
      <w:r>
        <w:rPr>
          <w:sz w:val="28"/>
          <w:szCs w:val="28"/>
        </w:rPr>
        <w:t>: Đưa ra các yêu cầu cơ bản nh</w:t>
      </w:r>
      <w:r>
        <w:rPr>
          <w:sz w:val="28"/>
          <w:szCs w:val="28"/>
        </w:rPr>
        <w:t>ất mà phần mềm phải có.</w:t>
      </w:r>
    </w:p>
    <w:p w:rsidR="00000000" w:rsidRDefault="00351C3D">
      <w:pPr>
        <w:pStyle w:val="NormalWeb"/>
        <w:numPr>
          <w:ilvl w:val="0"/>
          <w:numId w:val="5"/>
        </w:numPr>
        <w:spacing w:before="40" w:after="40"/>
        <w:ind w:left="1077" w:right="11" w:hanging="357"/>
        <w:jc w:val="both"/>
        <w:textAlignment w:val="baseline"/>
      </w:pPr>
      <w:r>
        <w:rPr>
          <w:b/>
          <w:bCs/>
          <w:sz w:val="28"/>
          <w:szCs w:val="28"/>
        </w:rPr>
        <w:t>Phần 3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- Thiết kế kiến trúc phần mềm</w:t>
      </w:r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Xây dựng mô hình kiến trúc và mô tả kiến trúc phần mềm.</w:t>
      </w:r>
    </w:p>
    <w:p w:rsidR="00000000" w:rsidRDefault="00351C3D">
      <w:pPr>
        <w:pStyle w:val="NormalWeb"/>
        <w:numPr>
          <w:ilvl w:val="0"/>
          <w:numId w:val="5"/>
        </w:numPr>
        <w:spacing w:before="40" w:after="40"/>
        <w:ind w:left="1077" w:right="11" w:hanging="357"/>
        <w:jc w:val="both"/>
        <w:textAlignment w:val="baseline"/>
      </w:pPr>
      <w:r>
        <w:rPr>
          <w:b/>
          <w:bCs/>
          <w:sz w:val="28"/>
          <w:szCs w:val="28"/>
        </w:rPr>
        <w:t>Phần 4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– Thiết kế dữ liệu</w:t>
      </w:r>
      <w:r>
        <w:rPr>
          <w:sz w:val="28"/>
          <w:szCs w:val="28"/>
        </w:rPr>
        <w:t xml:space="preserve">: Mô tả từ điển dữ liệu và xây dựng từ điển dữ liệu. </w:t>
      </w:r>
    </w:p>
    <w:p w:rsidR="00000000" w:rsidRDefault="00351C3D">
      <w:pPr>
        <w:pStyle w:val="NormalWeb"/>
        <w:numPr>
          <w:ilvl w:val="0"/>
          <w:numId w:val="5"/>
        </w:numPr>
        <w:spacing w:before="40" w:after="40"/>
        <w:ind w:left="1077" w:right="11" w:hanging="357"/>
        <w:jc w:val="both"/>
        <w:textAlignment w:val="baseline"/>
      </w:pPr>
      <w:r>
        <w:rPr>
          <w:b/>
          <w:bCs/>
          <w:sz w:val="28"/>
          <w:szCs w:val="28"/>
        </w:rPr>
        <w:t>Phần 5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– Thiết kế các thành phần (Phân hệ)</w:t>
      </w:r>
      <w:r>
        <w:rPr>
          <w:sz w:val="28"/>
          <w:szCs w:val="28"/>
        </w:rPr>
        <w:t>: Thiết kế các ph</w:t>
      </w:r>
      <w:r>
        <w:rPr>
          <w:sz w:val="28"/>
          <w:szCs w:val="28"/>
        </w:rPr>
        <w:t>ân hệ con của phần mềm.</w:t>
      </w:r>
    </w:p>
    <w:p w:rsidR="00000000" w:rsidRDefault="00351C3D">
      <w:pPr>
        <w:pStyle w:val="Heading1"/>
      </w:pPr>
      <w:bookmarkStart w:id="12" w:name="_Toc120045382"/>
      <w:r>
        <w:rPr>
          <w:sz w:val="28"/>
          <w:szCs w:val="28"/>
        </w:rPr>
        <w:lastRenderedPageBreak/>
        <w:t>2. T</w:t>
      </w:r>
      <w:r>
        <w:rPr>
          <w:sz w:val="28"/>
          <w:szCs w:val="28"/>
        </w:rPr>
        <w:t>Ổ</w:t>
      </w:r>
      <w:r>
        <w:rPr>
          <w:sz w:val="28"/>
          <w:szCs w:val="28"/>
        </w:rPr>
        <w:t>NG QUAN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</w:t>
      </w:r>
      <w:bookmarkEnd w:id="12"/>
    </w:p>
    <w:p w:rsidR="00BD66EF" w:rsidRDefault="00351C3D">
      <w:pPr>
        <w:tabs>
          <w:tab w:val="left" w:pos="720"/>
        </w:tabs>
        <w:spacing w:before="0" w:after="0"/>
        <w:ind w:firstLine="0"/>
        <w:rPr>
          <w:szCs w:val="28"/>
        </w:rPr>
      </w:pPr>
      <w:r>
        <w:rPr>
          <w:szCs w:val="28"/>
        </w:rPr>
        <w:tab/>
      </w:r>
    </w:p>
    <w:p w:rsidR="00000000" w:rsidRDefault="00351C3D">
      <w:pPr>
        <w:tabs>
          <w:tab w:val="left" w:pos="720"/>
        </w:tabs>
        <w:spacing w:before="0" w:after="0"/>
        <w:ind w:firstLine="0"/>
      </w:pPr>
      <w:r>
        <w:rPr>
          <w:szCs w:val="28"/>
        </w:rPr>
        <w:t>Server Phân lo</w:t>
      </w:r>
      <w:r>
        <w:rPr>
          <w:szCs w:val="28"/>
        </w:rPr>
        <w:t>ạ</w:t>
      </w:r>
      <w:r>
        <w:rPr>
          <w:szCs w:val="28"/>
        </w:rPr>
        <w:t>i Quân trang ph</w:t>
      </w:r>
      <w:r>
        <w:rPr>
          <w:szCs w:val="28"/>
        </w:rPr>
        <w:t>ả</w:t>
      </w:r>
      <w:r>
        <w:rPr>
          <w:szCs w:val="28"/>
        </w:rPr>
        <w:t xml:space="preserve">i đáp </w:t>
      </w:r>
      <w:r>
        <w:rPr>
          <w:szCs w:val="28"/>
        </w:rPr>
        <w:t>ứ</w:t>
      </w:r>
      <w:r>
        <w:rPr>
          <w:szCs w:val="28"/>
        </w:rPr>
        <w:t>ng đư</w:t>
      </w:r>
      <w:r>
        <w:rPr>
          <w:szCs w:val="28"/>
        </w:rPr>
        <w:t>ợ</w:t>
      </w:r>
      <w:r>
        <w:rPr>
          <w:szCs w:val="28"/>
        </w:rPr>
        <w:t>c các yêu c</w:t>
      </w:r>
      <w:r>
        <w:rPr>
          <w:szCs w:val="28"/>
        </w:rPr>
        <w:t>ầ</w:t>
      </w:r>
      <w:r>
        <w:rPr>
          <w:szCs w:val="28"/>
        </w:rPr>
        <w:t>u chung như sau:</w:t>
      </w:r>
    </w:p>
    <w:p w:rsidR="00000000" w:rsidRDefault="00351C3D">
      <w:pPr>
        <w:pStyle w:val="ListParagraph"/>
        <w:numPr>
          <w:ilvl w:val="0"/>
          <w:numId w:val="2"/>
        </w:numPr>
        <w:spacing w:line="360" w:lineRule="auto"/>
      </w:pPr>
      <w:bookmarkStart w:id="13" w:name="_Hlk103668097"/>
      <w:r>
        <w:rPr>
          <w:szCs w:val="28"/>
          <w:lang w:val="en-US"/>
        </w:rPr>
        <w:t>Có th</w:t>
      </w:r>
      <w:r>
        <w:rPr>
          <w:szCs w:val="28"/>
          <w:lang w:val="en-US"/>
        </w:rPr>
        <w:t>ể</w:t>
      </w:r>
      <w:r>
        <w:rPr>
          <w:szCs w:val="28"/>
          <w:lang w:val="en-US"/>
        </w:rPr>
        <w:t xml:space="preserve"> tri</w:t>
      </w:r>
      <w:r>
        <w:rPr>
          <w:szCs w:val="28"/>
          <w:lang w:val="en-US"/>
        </w:rPr>
        <w:t>ể</w:t>
      </w:r>
      <w:r>
        <w:rPr>
          <w:szCs w:val="28"/>
          <w:lang w:val="en-US"/>
        </w:rPr>
        <w:t>n khai trên m</w:t>
      </w:r>
      <w:r>
        <w:rPr>
          <w:szCs w:val="28"/>
          <w:lang w:val="en-US"/>
        </w:rPr>
        <w:t>ạ</w:t>
      </w:r>
      <w:r>
        <w:rPr>
          <w:szCs w:val="28"/>
          <w:lang w:val="en-US"/>
        </w:rPr>
        <w:t>ng n</w:t>
      </w:r>
      <w:r>
        <w:rPr>
          <w:szCs w:val="28"/>
          <w:lang w:val="en-US"/>
        </w:rPr>
        <w:t>ộ</w:t>
      </w:r>
      <w:r>
        <w:rPr>
          <w:szCs w:val="28"/>
          <w:lang w:val="en-US"/>
        </w:rPr>
        <w:t>i b</w:t>
      </w:r>
      <w:r>
        <w:rPr>
          <w:szCs w:val="28"/>
          <w:lang w:val="en-US"/>
        </w:rPr>
        <w:t>ộ</w:t>
      </w:r>
      <w:r>
        <w:rPr>
          <w:szCs w:val="28"/>
          <w:lang w:val="en-US"/>
        </w:rPr>
        <w:t xml:space="preserve"> ho</w:t>
      </w:r>
      <w:r>
        <w:rPr>
          <w:szCs w:val="28"/>
          <w:lang w:val="en-US"/>
        </w:rPr>
        <w:t>ặ</w:t>
      </w:r>
      <w:r>
        <w:rPr>
          <w:szCs w:val="28"/>
          <w:lang w:val="en-US"/>
        </w:rPr>
        <w:t>c m</w:t>
      </w:r>
      <w:r>
        <w:rPr>
          <w:szCs w:val="28"/>
          <w:lang w:val="en-US"/>
        </w:rPr>
        <w:t>ạ</w:t>
      </w:r>
      <w:r>
        <w:rPr>
          <w:szCs w:val="28"/>
          <w:lang w:val="en-US"/>
        </w:rPr>
        <w:t>ng quân s</w:t>
      </w:r>
      <w:r>
        <w:rPr>
          <w:szCs w:val="28"/>
          <w:lang w:val="en-US"/>
        </w:rPr>
        <w:t>ự</w:t>
      </w:r>
      <w:r>
        <w:rPr>
          <w:szCs w:val="28"/>
          <w:lang w:val="en-US"/>
        </w:rPr>
        <w:t xml:space="preserve"> trên quy mô toàn quân</w:t>
      </w:r>
      <w:r>
        <w:rPr>
          <w:szCs w:val="28"/>
        </w:rPr>
        <w:t>.</w:t>
      </w:r>
    </w:p>
    <w:bookmarkEnd w:id="13"/>
    <w:p w:rsidR="00000000" w:rsidRDefault="00351C3D">
      <w:pPr>
        <w:pStyle w:val="ListParagraph"/>
        <w:numPr>
          <w:ilvl w:val="0"/>
          <w:numId w:val="2"/>
        </w:numPr>
        <w:spacing w:line="360" w:lineRule="auto"/>
      </w:pPr>
      <w:r>
        <w:rPr>
          <w:szCs w:val="28"/>
        </w:rPr>
        <w:t>X</w:t>
      </w:r>
      <w:r>
        <w:rPr>
          <w:szCs w:val="28"/>
        </w:rPr>
        <w:t>ử</w:t>
      </w:r>
      <w:r>
        <w:rPr>
          <w:szCs w:val="28"/>
        </w:rPr>
        <w:t xml:space="preserve"> lí quá trình </w:t>
      </w:r>
      <w:r>
        <w:rPr>
          <w:szCs w:val="28"/>
          <w:lang w:val="en-US"/>
        </w:rPr>
        <w:t>truy c</w:t>
      </w:r>
      <w:r>
        <w:rPr>
          <w:szCs w:val="28"/>
          <w:lang w:val="en-US"/>
        </w:rPr>
        <w:t>ậ</w:t>
      </w:r>
      <w:r>
        <w:rPr>
          <w:szCs w:val="28"/>
          <w:lang w:val="en-US"/>
        </w:rPr>
        <w:t xml:space="preserve">p </w:t>
      </w:r>
      <w:r>
        <w:rPr>
          <w:szCs w:val="28"/>
        </w:rPr>
        <w:t>thông tin ngư</w:t>
      </w:r>
      <w:r>
        <w:rPr>
          <w:szCs w:val="28"/>
        </w:rPr>
        <w:t>ờ</w:t>
      </w:r>
      <w:r>
        <w:rPr>
          <w:szCs w:val="28"/>
        </w:rPr>
        <w:t>i dùng.</w:t>
      </w:r>
    </w:p>
    <w:p w:rsidR="00000000" w:rsidRDefault="00351C3D">
      <w:pPr>
        <w:pStyle w:val="ListParagraph"/>
        <w:numPr>
          <w:ilvl w:val="0"/>
          <w:numId w:val="2"/>
        </w:numPr>
        <w:spacing w:line="360" w:lineRule="auto"/>
      </w:pPr>
      <w:r>
        <w:rPr>
          <w:szCs w:val="28"/>
          <w:lang w:val="en-US"/>
        </w:rPr>
        <w:t>Có th</w:t>
      </w:r>
      <w:r>
        <w:rPr>
          <w:szCs w:val="28"/>
          <w:lang w:val="en-US"/>
        </w:rPr>
        <w:t>ể</w:t>
      </w:r>
      <w:r>
        <w:rPr>
          <w:szCs w:val="28"/>
          <w:lang w:val="en-US"/>
        </w:rPr>
        <w:t xml:space="preserve"> sao</w:t>
      </w:r>
      <w:r>
        <w:rPr>
          <w:szCs w:val="28"/>
          <w:lang w:val="en-US"/>
        </w:rPr>
        <w:t xml:space="preserve"> lưu,  ph</w:t>
      </w:r>
      <w:r>
        <w:rPr>
          <w:szCs w:val="28"/>
          <w:lang w:val="en-US"/>
        </w:rPr>
        <w:t>ụ</w:t>
      </w:r>
      <w:r>
        <w:rPr>
          <w:szCs w:val="28"/>
          <w:lang w:val="en-US"/>
        </w:rPr>
        <w:t>c h</w:t>
      </w:r>
      <w:r>
        <w:rPr>
          <w:szCs w:val="28"/>
          <w:lang w:val="en-US"/>
        </w:rPr>
        <w:t>ồ</w:t>
      </w:r>
      <w:r>
        <w:rPr>
          <w:szCs w:val="28"/>
          <w:lang w:val="en-US"/>
        </w:rPr>
        <w:t>i d</w:t>
      </w:r>
      <w:r>
        <w:rPr>
          <w:szCs w:val="28"/>
          <w:lang w:val="en-US"/>
        </w:rPr>
        <w:t>ữ</w:t>
      </w:r>
      <w:r>
        <w:rPr>
          <w:szCs w:val="28"/>
          <w:lang w:val="en-US"/>
        </w:rPr>
        <w:t xml:space="preserve"> li</w:t>
      </w:r>
      <w:r>
        <w:rPr>
          <w:szCs w:val="28"/>
          <w:lang w:val="en-US"/>
        </w:rPr>
        <w:t>ệ</w:t>
      </w:r>
      <w:r>
        <w:rPr>
          <w:szCs w:val="28"/>
          <w:lang w:val="en-US"/>
        </w:rPr>
        <w:t>u khi có s</w:t>
      </w:r>
      <w:r>
        <w:rPr>
          <w:szCs w:val="28"/>
          <w:lang w:val="en-US"/>
        </w:rPr>
        <w:t>ự</w:t>
      </w:r>
      <w:r>
        <w:rPr>
          <w:szCs w:val="28"/>
          <w:lang w:val="en-US"/>
        </w:rPr>
        <w:t xml:space="preserve"> c</w:t>
      </w:r>
      <w:r>
        <w:rPr>
          <w:szCs w:val="28"/>
          <w:lang w:val="en-US"/>
        </w:rPr>
        <w:t>ố</w:t>
      </w:r>
      <w:r>
        <w:rPr>
          <w:szCs w:val="28"/>
          <w:lang w:val="en-US"/>
        </w:rPr>
        <w:t xml:space="preserve"> x</w:t>
      </w:r>
      <w:r>
        <w:rPr>
          <w:szCs w:val="28"/>
          <w:lang w:val="en-US"/>
        </w:rPr>
        <w:t>ả</w:t>
      </w:r>
      <w:r>
        <w:rPr>
          <w:szCs w:val="28"/>
          <w:lang w:val="en-US"/>
        </w:rPr>
        <w:t>y ra.</w:t>
      </w:r>
    </w:p>
    <w:p w:rsidR="00000000" w:rsidRDefault="00351C3D">
      <w:pPr>
        <w:ind w:left="1134" w:firstLine="0"/>
        <w:jc w:val="left"/>
        <w:rPr>
          <w:szCs w:val="28"/>
        </w:rPr>
      </w:pPr>
    </w:p>
    <w:p w:rsidR="00000000" w:rsidRDefault="00351C3D">
      <w:r>
        <w:rPr>
          <w:rFonts w:eastAsia="Times New Roman"/>
          <w:szCs w:val="28"/>
        </w:rPr>
        <w:t xml:space="preserve"> </w:t>
      </w:r>
    </w:p>
    <w:p w:rsidR="00000000" w:rsidRDefault="00351C3D">
      <w:pPr>
        <w:pStyle w:val="Heading1"/>
      </w:pPr>
      <w:bookmarkStart w:id="14" w:name="_Toc120045383"/>
      <w:r>
        <w:rPr>
          <w:sz w:val="28"/>
          <w:szCs w:val="28"/>
        </w:rPr>
        <w:lastRenderedPageBreak/>
        <w:t>3.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TRÚC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</w:t>
      </w:r>
      <w:bookmarkEnd w:id="14"/>
    </w:p>
    <w:p w:rsidR="00000000" w:rsidRDefault="00351C3D">
      <w:pPr>
        <w:pStyle w:val="Heading2"/>
      </w:pPr>
      <w:bookmarkStart w:id="15" w:name="_Toc120045384"/>
      <w:r>
        <w:t>3.1. Mô hình ki</w:t>
      </w:r>
      <w:r>
        <w:t>ế</w:t>
      </w:r>
      <w:r>
        <w:t>n trúc</w:t>
      </w:r>
      <w:bookmarkEnd w:id="15"/>
    </w:p>
    <w:p w:rsidR="00000000" w:rsidRDefault="00351C3D">
      <w:pPr>
        <w:spacing w:before="0" w:after="0"/>
      </w:pPr>
      <w:r>
        <w:rPr>
          <w:szCs w:val="28"/>
        </w:rPr>
        <w:t>Server PLQT đư</w:t>
      </w:r>
      <w:r>
        <w:rPr>
          <w:szCs w:val="28"/>
        </w:rPr>
        <w:t>ợ</w:t>
      </w:r>
      <w:r>
        <w:rPr>
          <w:szCs w:val="28"/>
        </w:rPr>
        <w:t>c chia thành 1 phân h</w:t>
      </w:r>
      <w:r>
        <w:rPr>
          <w:szCs w:val="28"/>
        </w:rPr>
        <w:t>ệ</w:t>
      </w:r>
      <w:r>
        <w:rPr>
          <w:szCs w:val="28"/>
        </w:rPr>
        <w:t>:  Th</w:t>
      </w:r>
      <w:r>
        <w:rPr>
          <w:szCs w:val="28"/>
        </w:rPr>
        <w:t>ự</w:t>
      </w:r>
      <w:r>
        <w:rPr>
          <w:szCs w:val="28"/>
        </w:rPr>
        <w:t>c hi</w:t>
      </w:r>
      <w:r>
        <w:rPr>
          <w:szCs w:val="28"/>
        </w:rPr>
        <w:t>ệ</w:t>
      </w:r>
      <w:r>
        <w:rPr>
          <w:szCs w:val="28"/>
        </w:rPr>
        <w:t>n các ch</w:t>
      </w:r>
      <w:r>
        <w:rPr>
          <w:szCs w:val="28"/>
        </w:rPr>
        <w:t>ứ</w:t>
      </w:r>
      <w:r>
        <w:rPr>
          <w:szCs w:val="28"/>
        </w:rPr>
        <w:t xml:space="preserve">c năng </w:t>
      </w:r>
      <w:r>
        <w:rPr>
          <w:szCs w:val="28"/>
        </w:rPr>
        <w:t>response k</w:t>
      </w:r>
      <w:r>
        <w:rPr>
          <w:szCs w:val="28"/>
        </w:rPr>
        <w:t>ế</w:t>
      </w:r>
      <w:r>
        <w:rPr>
          <w:szCs w:val="28"/>
        </w:rPr>
        <w:t>t qu</w:t>
      </w:r>
      <w:r>
        <w:rPr>
          <w:szCs w:val="28"/>
        </w:rPr>
        <w:t>ả</w:t>
      </w:r>
      <w:r>
        <w:rPr>
          <w:szCs w:val="28"/>
        </w:rPr>
        <w:t xml:space="preserve"> phân lo</w:t>
      </w:r>
      <w:r>
        <w:rPr>
          <w:szCs w:val="28"/>
        </w:rPr>
        <w:t>ạ</w:t>
      </w:r>
      <w:r>
        <w:rPr>
          <w:szCs w:val="28"/>
        </w:rPr>
        <w:t>i d</w:t>
      </w:r>
      <w:r>
        <w:rPr>
          <w:szCs w:val="28"/>
        </w:rPr>
        <w:t>ữ</w:t>
      </w:r>
      <w:r>
        <w:rPr>
          <w:szCs w:val="28"/>
        </w:rPr>
        <w:t xml:space="preserve"> li</w:t>
      </w:r>
      <w:r>
        <w:rPr>
          <w:szCs w:val="28"/>
        </w:rPr>
        <w:t>ệ</w:t>
      </w:r>
      <w:r>
        <w:rPr>
          <w:szCs w:val="28"/>
        </w:rPr>
        <w:t>u v</w:t>
      </w:r>
      <w:r>
        <w:rPr>
          <w:szCs w:val="28"/>
        </w:rPr>
        <w:t>ề</w:t>
      </w:r>
      <w:r>
        <w:rPr>
          <w:szCs w:val="28"/>
        </w:rPr>
        <w:t xml:space="preserve"> các client. </w:t>
      </w:r>
    </w:p>
    <w:p w:rsidR="007D1244" w:rsidRDefault="007D1244" w:rsidP="007D1244">
      <w:pPr>
        <w:keepNext/>
        <w:tabs>
          <w:tab w:val="center" w:pos="5346"/>
          <w:tab w:val="right" w:pos="9972"/>
        </w:tabs>
        <w:spacing w:before="0" w:after="120"/>
        <w:jc w:val="left"/>
      </w:pPr>
      <w:r>
        <w:rPr>
          <w:noProof/>
          <w:szCs w:val="28"/>
          <w:lang w:eastAsia="en-US"/>
        </w:rPr>
        <w:drawing>
          <wp:inline distT="0" distB="0" distL="0" distR="0" wp14:anchorId="05A25B14" wp14:editId="408CC663">
            <wp:extent cx="6332220" cy="1640710"/>
            <wp:effectExtent l="0" t="0" r="0" b="0"/>
            <wp:docPr id="22" name="Picture 22" descr="C:\Users\tran-quy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n-quy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44" w:rsidRDefault="007D1244" w:rsidP="007D1244">
      <w:pPr>
        <w:pStyle w:val="Caption"/>
        <w:jc w:val="center"/>
      </w:pPr>
      <w:bookmarkStart w:id="16" w:name="_Toc12004588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06B6F">
        <w:rPr>
          <w:noProof/>
        </w:rPr>
        <w:t>1</w:t>
      </w:r>
      <w:r>
        <w:fldChar w:fldCharType="end"/>
      </w:r>
      <w:r>
        <w:t>. Mô hình kiến trúc</w:t>
      </w:r>
      <w:bookmarkEnd w:id="16"/>
    </w:p>
    <w:p w:rsidR="00000000" w:rsidRDefault="00351C3D">
      <w:pPr>
        <w:tabs>
          <w:tab w:val="center" w:pos="5346"/>
          <w:tab w:val="right" w:pos="9972"/>
        </w:tabs>
        <w:spacing w:before="0" w:after="12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</w:p>
    <w:p w:rsidR="007D1244" w:rsidRDefault="007D1244">
      <w:pPr>
        <w:tabs>
          <w:tab w:val="center" w:pos="5346"/>
          <w:tab w:val="right" w:pos="9972"/>
        </w:tabs>
        <w:spacing w:before="0" w:after="120"/>
        <w:jc w:val="left"/>
        <w:rPr>
          <w:szCs w:val="28"/>
        </w:rPr>
      </w:pPr>
    </w:p>
    <w:p w:rsidR="007D1244" w:rsidRDefault="007D1244">
      <w:pPr>
        <w:tabs>
          <w:tab w:val="center" w:pos="5346"/>
          <w:tab w:val="right" w:pos="9972"/>
        </w:tabs>
        <w:spacing w:before="0" w:after="120"/>
        <w:jc w:val="left"/>
        <w:rPr>
          <w:szCs w:val="28"/>
        </w:rPr>
      </w:pPr>
    </w:p>
    <w:p w:rsidR="007D1244" w:rsidRDefault="007D1244">
      <w:pPr>
        <w:tabs>
          <w:tab w:val="center" w:pos="5346"/>
          <w:tab w:val="right" w:pos="9972"/>
        </w:tabs>
        <w:spacing w:before="0" w:after="120"/>
        <w:jc w:val="left"/>
        <w:rPr>
          <w:szCs w:val="28"/>
        </w:rPr>
      </w:pPr>
    </w:p>
    <w:p w:rsidR="007D1244" w:rsidRDefault="007D1244" w:rsidP="007D1244">
      <w:pPr>
        <w:tabs>
          <w:tab w:val="center" w:pos="5346"/>
          <w:tab w:val="right" w:pos="9972"/>
        </w:tabs>
        <w:spacing w:before="0" w:after="120"/>
        <w:jc w:val="center"/>
      </w:pPr>
    </w:p>
    <w:p w:rsidR="00000000" w:rsidRDefault="00351C3D">
      <w:pPr>
        <w:pStyle w:val="Heading1"/>
      </w:pPr>
      <w:bookmarkStart w:id="17" w:name="_Toc120045385"/>
      <w:r>
        <w:rPr>
          <w:sz w:val="28"/>
          <w:szCs w:val="28"/>
        </w:rPr>
        <w:lastRenderedPageBreak/>
        <w:t>4.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</w:t>
      </w:r>
      <w:bookmarkEnd w:id="17"/>
    </w:p>
    <w:p w:rsidR="00000000" w:rsidRDefault="00351C3D">
      <w:pPr>
        <w:pStyle w:val="Heading2"/>
      </w:pPr>
      <w:bookmarkStart w:id="18" w:name="_Toc120045386"/>
      <w:r>
        <w:t>4.1. D</w:t>
      </w:r>
      <w:r>
        <w:t>ữ</w:t>
      </w:r>
      <w:r>
        <w:t xml:space="preserve"> li</w:t>
      </w:r>
      <w:r>
        <w:t>ệ</w:t>
      </w:r>
      <w:r>
        <w:t>u h</w:t>
      </w:r>
      <w:r>
        <w:t>ệ</w:t>
      </w:r>
      <w:r>
        <w:t xml:space="preserve"> </w:t>
      </w:r>
      <w:r>
        <w:t>th</w:t>
      </w:r>
      <w:r>
        <w:t>ố</w:t>
      </w:r>
      <w:r>
        <w:t>ng</w:t>
      </w:r>
      <w:bookmarkEnd w:id="18"/>
    </w:p>
    <w:p w:rsidR="00000000" w:rsidRDefault="00351C3D">
      <w:pPr>
        <w:spacing w:before="0" w:after="120" w:line="312" w:lineRule="auto"/>
      </w:pPr>
      <w:r>
        <w:rPr>
          <w:szCs w:val="28"/>
        </w:rPr>
        <w:t>D</w:t>
      </w:r>
      <w:r>
        <w:rPr>
          <w:szCs w:val="28"/>
        </w:rPr>
        <w:t>ữ</w:t>
      </w:r>
      <w:r>
        <w:rPr>
          <w:szCs w:val="28"/>
        </w:rPr>
        <w:t xml:space="preserve"> li</w:t>
      </w:r>
      <w:r>
        <w:rPr>
          <w:szCs w:val="28"/>
        </w:rPr>
        <w:t>ệ</w:t>
      </w:r>
      <w:r>
        <w:rPr>
          <w:szCs w:val="28"/>
        </w:rPr>
        <w:t>u lưu tr</w:t>
      </w:r>
      <w:r>
        <w:rPr>
          <w:szCs w:val="28"/>
        </w:rPr>
        <w:t>ữ</w:t>
      </w:r>
      <w:r>
        <w:rPr>
          <w:szCs w:val="28"/>
        </w:rPr>
        <w:t xml:space="preserve"> các ho</w:t>
      </w:r>
      <w:r>
        <w:rPr>
          <w:szCs w:val="28"/>
        </w:rPr>
        <w:t>ạ</w:t>
      </w:r>
      <w:r>
        <w:rPr>
          <w:szCs w:val="28"/>
        </w:rPr>
        <w:t>t đ</w:t>
      </w:r>
      <w:r>
        <w:rPr>
          <w:szCs w:val="28"/>
        </w:rPr>
        <w:t>ộ</w:t>
      </w:r>
      <w:r>
        <w:rPr>
          <w:szCs w:val="28"/>
        </w:rPr>
        <w:t>ng c</w:t>
      </w:r>
      <w:r>
        <w:rPr>
          <w:szCs w:val="28"/>
        </w:rPr>
        <w:t>ủ</w:t>
      </w:r>
      <w:r>
        <w:rPr>
          <w:szCs w:val="28"/>
        </w:rPr>
        <w:t>a h</w:t>
      </w:r>
      <w:r>
        <w:rPr>
          <w:szCs w:val="28"/>
        </w:rPr>
        <w:t>ệ</w:t>
      </w:r>
      <w:r>
        <w:rPr>
          <w:szCs w:val="28"/>
        </w:rPr>
        <w:t xml:space="preserve"> th</w:t>
      </w:r>
      <w:r>
        <w:rPr>
          <w:szCs w:val="28"/>
        </w:rPr>
        <w:t>ố</w:t>
      </w:r>
      <w:r>
        <w:rPr>
          <w:szCs w:val="28"/>
        </w:rPr>
        <w:t>ng: t</w:t>
      </w:r>
      <w:r>
        <w:rPr>
          <w:szCs w:val="28"/>
        </w:rPr>
        <w:t>ổ</w:t>
      </w:r>
      <w:r>
        <w:rPr>
          <w:szCs w:val="28"/>
        </w:rPr>
        <w:t>ng h</w:t>
      </w:r>
      <w:r>
        <w:rPr>
          <w:szCs w:val="28"/>
        </w:rPr>
        <w:t>ợ</w:t>
      </w:r>
      <w:r>
        <w:rPr>
          <w:szCs w:val="28"/>
        </w:rPr>
        <w:t>p t</w:t>
      </w:r>
      <w:r>
        <w:rPr>
          <w:szCs w:val="28"/>
        </w:rPr>
        <w:t>ừ</w:t>
      </w:r>
      <w:r>
        <w:rPr>
          <w:szCs w:val="28"/>
        </w:rPr>
        <w:t xml:space="preserve"> các ngu</w:t>
      </w:r>
      <w:r>
        <w:rPr>
          <w:szCs w:val="28"/>
        </w:rPr>
        <w:t>ồ</w:t>
      </w:r>
      <w:r>
        <w:rPr>
          <w:szCs w:val="28"/>
        </w:rPr>
        <w:t>n đư</w:t>
      </w:r>
      <w:r>
        <w:rPr>
          <w:szCs w:val="28"/>
        </w:rPr>
        <w:t>ợ</w:t>
      </w:r>
      <w:r>
        <w:rPr>
          <w:szCs w:val="28"/>
        </w:rPr>
        <w:t>c lưu tr</w:t>
      </w:r>
      <w:r>
        <w:rPr>
          <w:szCs w:val="28"/>
        </w:rPr>
        <w:t>ữ</w:t>
      </w:r>
      <w:r>
        <w:rPr>
          <w:szCs w:val="28"/>
        </w:rPr>
        <w:t xml:space="preserve"> t</w:t>
      </w:r>
      <w:r>
        <w:rPr>
          <w:szCs w:val="28"/>
        </w:rPr>
        <w:t>ậ</w:t>
      </w:r>
      <w:r>
        <w:rPr>
          <w:szCs w:val="28"/>
        </w:rPr>
        <w:t>p trung t</w:t>
      </w:r>
      <w:r>
        <w:rPr>
          <w:szCs w:val="28"/>
        </w:rPr>
        <w:t>ạ</w:t>
      </w:r>
      <w:r>
        <w:rPr>
          <w:szCs w:val="28"/>
        </w:rPr>
        <w:t>i máy ch</w:t>
      </w:r>
      <w:r>
        <w:rPr>
          <w:szCs w:val="28"/>
        </w:rPr>
        <w:t>ủ</w:t>
      </w:r>
      <w:r>
        <w:rPr>
          <w:szCs w:val="28"/>
        </w:rPr>
        <w:t>.</w:t>
      </w:r>
    </w:p>
    <w:p w:rsidR="00000000" w:rsidRDefault="00351C3D">
      <w:pPr>
        <w:numPr>
          <w:ilvl w:val="0"/>
          <w:numId w:val="2"/>
        </w:numPr>
        <w:spacing w:before="0" w:after="120" w:line="312" w:lineRule="auto"/>
      </w:pPr>
      <w:r>
        <w:rPr>
          <w:szCs w:val="28"/>
        </w:rPr>
        <w:t>Các lo</w:t>
      </w:r>
      <w:r>
        <w:rPr>
          <w:szCs w:val="28"/>
        </w:rPr>
        <w:t>ạ</w:t>
      </w:r>
      <w:r>
        <w:rPr>
          <w:szCs w:val="28"/>
        </w:rPr>
        <w:t>i d</w:t>
      </w:r>
      <w:r>
        <w:rPr>
          <w:szCs w:val="28"/>
        </w:rPr>
        <w:t>ữ</w:t>
      </w:r>
      <w:r>
        <w:rPr>
          <w:szCs w:val="28"/>
        </w:rPr>
        <w:t xml:space="preserve"> li</w:t>
      </w:r>
      <w:r>
        <w:rPr>
          <w:szCs w:val="28"/>
        </w:rPr>
        <w:t>ệ</w:t>
      </w:r>
      <w:r>
        <w:rPr>
          <w:szCs w:val="28"/>
        </w:rPr>
        <w:t>u chính:</w:t>
      </w:r>
    </w:p>
    <w:p w:rsidR="00000000" w:rsidRDefault="00351C3D">
      <w:pPr>
        <w:numPr>
          <w:ilvl w:val="0"/>
          <w:numId w:val="3"/>
        </w:numPr>
        <w:spacing w:before="0" w:after="0" w:line="312" w:lineRule="auto"/>
      </w:pPr>
      <w:r>
        <w:rPr>
          <w:szCs w:val="28"/>
        </w:rPr>
        <w:t xml:space="preserve">Hình </w:t>
      </w:r>
      <w:r>
        <w:rPr>
          <w:szCs w:val="28"/>
        </w:rPr>
        <w:t>ả</w:t>
      </w:r>
      <w:r>
        <w:rPr>
          <w:szCs w:val="28"/>
        </w:rPr>
        <w:t>nh: các m</w:t>
      </w:r>
      <w:r>
        <w:rPr>
          <w:szCs w:val="28"/>
        </w:rPr>
        <w:t>ẫ</w:t>
      </w:r>
      <w:r>
        <w:rPr>
          <w:szCs w:val="28"/>
        </w:rPr>
        <w:t>u hu</w:t>
      </w:r>
      <w:r>
        <w:rPr>
          <w:szCs w:val="28"/>
        </w:rPr>
        <w:t>ấ</w:t>
      </w:r>
      <w:r>
        <w:rPr>
          <w:szCs w:val="28"/>
        </w:rPr>
        <w:t>n luy</w:t>
      </w:r>
      <w:r>
        <w:rPr>
          <w:szCs w:val="28"/>
        </w:rPr>
        <w:t>ệ</w:t>
      </w:r>
      <w:r>
        <w:rPr>
          <w:szCs w:val="28"/>
        </w:rPr>
        <w:t>n (training samples)</w:t>
      </w:r>
    </w:p>
    <w:p w:rsidR="00000000" w:rsidRDefault="00351C3D">
      <w:pPr>
        <w:numPr>
          <w:ilvl w:val="0"/>
          <w:numId w:val="3"/>
        </w:numPr>
        <w:spacing w:before="0" w:after="0" w:line="312" w:lineRule="auto"/>
        <w:ind w:left="1349" w:hanging="357"/>
      </w:pPr>
      <w:r>
        <w:rPr>
          <w:szCs w:val="28"/>
        </w:rPr>
        <w:t>File pdf: lưu hư</w:t>
      </w:r>
      <w:r>
        <w:rPr>
          <w:szCs w:val="28"/>
        </w:rPr>
        <w:t>ớ</w:t>
      </w:r>
      <w:r>
        <w:rPr>
          <w:szCs w:val="28"/>
        </w:rPr>
        <w:t>ng d</w:t>
      </w:r>
      <w:r>
        <w:rPr>
          <w:szCs w:val="28"/>
        </w:rPr>
        <w:t>ẫ</w:t>
      </w:r>
      <w:r>
        <w:rPr>
          <w:szCs w:val="28"/>
        </w:rPr>
        <w:t>n s</w:t>
      </w:r>
      <w:r>
        <w:rPr>
          <w:szCs w:val="28"/>
        </w:rPr>
        <w:t>ử</w:t>
      </w:r>
      <w:r>
        <w:rPr>
          <w:szCs w:val="28"/>
        </w:rPr>
        <w:t xml:space="preserve"> d</w:t>
      </w:r>
      <w:r>
        <w:rPr>
          <w:szCs w:val="28"/>
        </w:rPr>
        <w:t>ụ</w:t>
      </w:r>
      <w:r>
        <w:rPr>
          <w:szCs w:val="28"/>
        </w:rPr>
        <w:t>ng và các thông tin b</w:t>
      </w:r>
      <w:r>
        <w:rPr>
          <w:szCs w:val="28"/>
        </w:rPr>
        <w:t>ả</w:t>
      </w:r>
      <w:r>
        <w:rPr>
          <w:szCs w:val="28"/>
        </w:rPr>
        <w:t>n quy</w:t>
      </w:r>
      <w:r>
        <w:rPr>
          <w:szCs w:val="28"/>
        </w:rPr>
        <w:t>ề</w:t>
      </w:r>
      <w:r>
        <w:rPr>
          <w:szCs w:val="28"/>
        </w:rPr>
        <w:t>n.</w:t>
      </w:r>
    </w:p>
    <w:p w:rsidR="00000000" w:rsidRDefault="00351C3D">
      <w:pPr>
        <w:numPr>
          <w:ilvl w:val="0"/>
          <w:numId w:val="3"/>
        </w:numPr>
        <w:spacing w:before="0" w:after="0" w:line="312" w:lineRule="auto"/>
        <w:ind w:left="1349" w:hanging="357"/>
      </w:pPr>
      <w:r>
        <w:rPr>
          <w:szCs w:val="28"/>
        </w:rPr>
        <w:t>File text: lưu t</w:t>
      </w:r>
      <w:r>
        <w:rPr>
          <w:szCs w:val="28"/>
        </w:rPr>
        <w:t>r</w:t>
      </w:r>
      <w:r>
        <w:rPr>
          <w:szCs w:val="28"/>
        </w:rPr>
        <w:t>ữ</w:t>
      </w:r>
      <w:r>
        <w:rPr>
          <w:szCs w:val="28"/>
        </w:rPr>
        <w:t xml:space="preserve"> m</w:t>
      </w:r>
      <w:r>
        <w:rPr>
          <w:szCs w:val="28"/>
        </w:rPr>
        <w:t>ộ</w:t>
      </w:r>
      <w:r>
        <w:rPr>
          <w:szCs w:val="28"/>
        </w:rPr>
        <w:t>t s</w:t>
      </w:r>
      <w:r>
        <w:rPr>
          <w:szCs w:val="28"/>
        </w:rPr>
        <w:t>ố</w:t>
      </w:r>
      <w:r>
        <w:rPr>
          <w:szCs w:val="28"/>
        </w:rPr>
        <w:t xml:space="preserve"> tham s</w:t>
      </w:r>
      <w:r>
        <w:rPr>
          <w:szCs w:val="28"/>
        </w:rPr>
        <w:t>ố</w:t>
      </w:r>
      <w:r>
        <w:rPr>
          <w:szCs w:val="28"/>
        </w:rPr>
        <w:t xml:space="preserve"> c</w:t>
      </w:r>
      <w:r>
        <w:rPr>
          <w:szCs w:val="28"/>
        </w:rPr>
        <w:t>ấ</w:t>
      </w:r>
      <w:r>
        <w:rPr>
          <w:szCs w:val="28"/>
        </w:rPr>
        <w:t>u hình h</w:t>
      </w:r>
      <w:r>
        <w:rPr>
          <w:szCs w:val="28"/>
        </w:rPr>
        <w:t>ệ</w:t>
      </w:r>
      <w:r>
        <w:rPr>
          <w:szCs w:val="28"/>
        </w:rPr>
        <w:t xml:space="preserve"> th</w:t>
      </w:r>
      <w:r>
        <w:rPr>
          <w:szCs w:val="28"/>
        </w:rPr>
        <w:t>ố</w:t>
      </w:r>
      <w:r>
        <w:rPr>
          <w:szCs w:val="28"/>
        </w:rPr>
        <w:t>ng.</w:t>
      </w:r>
    </w:p>
    <w:p w:rsidR="00000000" w:rsidRDefault="00351C3D">
      <w:pPr>
        <w:numPr>
          <w:ilvl w:val="0"/>
          <w:numId w:val="3"/>
        </w:numPr>
        <w:spacing w:before="0" w:after="0" w:line="312" w:lineRule="auto"/>
      </w:pPr>
      <w:r>
        <w:rPr>
          <w:szCs w:val="28"/>
        </w:rPr>
        <w:t>File lưu mô hình phân lo</w:t>
      </w:r>
      <w:r>
        <w:rPr>
          <w:szCs w:val="28"/>
        </w:rPr>
        <w:t>ạ</w:t>
      </w:r>
      <w:r>
        <w:rPr>
          <w:szCs w:val="28"/>
        </w:rPr>
        <w:t>i đã hu</w:t>
      </w:r>
      <w:r>
        <w:rPr>
          <w:szCs w:val="28"/>
        </w:rPr>
        <w:t>ấ</w:t>
      </w:r>
      <w:r>
        <w:rPr>
          <w:szCs w:val="28"/>
        </w:rPr>
        <w:t>n luy</w:t>
      </w:r>
      <w:r>
        <w:rPr>
          <w:szCs w:val="28"/>
        </w:rPr>
        <w:t>ệ</w:t>
      </w:r>
      <w:r>
        <w:rPr>
          <w:szCs w:val="28"/>
        </w:rPr>
        <w:t>n (model).</w:t>
      </w:r>
    </w:p>
    <w:p w:rsidR="00000000" w:rsidRDefault="00351C3D">
      <w:pPr>
        <w:pStyle w:val="Heading2"/>
      </w:pPr>
      <w:bookmarkStart w:id="19" w:name="_Toc120045387"/>
      <w:r>
        <w:t>4.2. D</w:t>
      </w:r>
      <w:r>
        <w:t>ữ</w:t>
      </w:r>
      <w:r>
        <w:t xml:space="preserve"> li</w:t>
      </w:r>
      <w:r>
        <w:t>ệ</w:t>
      </w:r>
      <w:r>
        <w:t>u đ</w:t>
      </w:r>
      <w:r>
        <w:t>ố</w:t>
      </w:r>
      <w:r>
        <w:t>i tư</w:t>
      </w:r>
      <w:r>
        <w:t>ợ</w:t>
      </w:r>
      <w:r>
        <w:t>ng</w:t>
      </w:r>
      <w:bookmarkEnd w:id="19"/>
    </w:p>
    <w:p w:rsidR="00493788" w:rsidRDefault="00493788" w:rsidP="00493788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00F8B84F" wp14:editId="60C3652C">
            <wp:extent cx="6332220" cy="3919055"/>
            <wp:effectExtent l="0" t="0" r="0" b="5715"/>
            <wp:docPr id="23" name="Picture 23" descr="C:\Users\tran-quy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n-quy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88" w:rsidRPr="00493788" w:rsidRDefault="00493788" w:rsidP="00493788">
      <w:pPr>
        <w:pStyle w:val="Caption"/>
        <w:jc w:val="center"/>
      </w:pPr>
      <w:bookmarkStart w:id="20" w:name="_Toc12004588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06B6F">
        <w:rPr>
          <w:noProof/>
        </w:rPr>
        <w:t>2</w:t>
      </w:r>
      <w:r>
        <w:fldChar w:fldCharType="end"/>
      </w:r>
      <w:r>
        <w:t>. Mô hình dữ liệu đối tượng</w:t>
      </w:r>
      <w:bookmarkEnd w:id="20"/>
    </w:p>
    <w:p w:rsidR="00000000" w:rsidRDefault="00351C3D">
      <w:pPr>
        <w:pStyle w:val="Heading1"/>
      </w:pPr>
      <w:bookmarkStart w:id="21" w:name="_Toc120045388"/>
      <w:r>
        <w:rPr>
          <w:sz w:val="28"/>
          <w:szCs w:val="28"/>
        </w:rPr>
        <w:lastRenderedPageBreak/>
        <w:t>5.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CÁC PHÂN H</w:t>
      </w:r>
      <w:r>
        <w:rPr>
          <w:sz w:val="28"/>
          <w:szCs w:val="28"/>
        </w:rPr>
        <w:t>Ệ</w:t>
      </w:r>
      <w:bookmarkEnd w:id="21"/>
    </w:p>
    <w:p w:rsidR="00AF59ED" w:rsidRDefault="00C61FB9" w:rsidP="001D3125">
      <w:pPr>
        <w:numPr>
          <w:ilvl w:val="0"/>
          <w:numId w:val="5"/>
        </w:numPr>
        <w:spacing w:before="0" w:after="120" w:line="240" w:lineRule="auto"/>
      </w:pPr>
      <w:r w:rsidRPr="001D3125">
        <w:rPr>
          <w:szCs w:val="28"/>
        </w:rPr>
        <w:t>Thực hiện các chức năng response kết quả phân loại dữ liệu về các client</w:t>
      </w:r>
      <w:r w:rsidR="00BC3416" w:rsidRPr="001D3125">
        <w:rPr>
          <w:szCs w:val="28"/>
        </w:rPr>
        <w:t xml:space="preserve"> bằng</w:t>
      </w:r>
      <w:r w:rsidR="00AF59ED" w:rsidRPr="001D3125">
        <w:rPr>
          <w:szCs w:val="28"/>
        </w:rPr>
        <w:t xml:space="preserve"> giao th</w:t>
      </w:r>
      <w:r w:rsidR="00BC3416" w:rsidRPr="001D3125">
        <w:rPr>
          <w:szCs w:val="28"/>
        </w:rPr>
        <w:t>ứ</w:t>
      </w:r>
      <w:r w:rsidR="00AF59ED" w:rsidRPr="001D3125">
        <w:rPr>
          <w:szCs w:val="28"/>
        </w:rPr>
        <w:t>c restAPI</w:t>
      </w:r>
      <w:r w:rsidRPr="001D3125">
        <w:rPr>
          <w:szCs w:val="28"/>
        </w:rPr>
        <w:t>.</w:t>
      </w:r>
      <w:r w:rsidR="001D3125">
        <w:rPr>
          <w:szCs w:val="28"/>
        </w:rPr>
        <w:t xml:space="preserve"> </w:t>
      </w:r>
      <w:r w:rsidR="00AF59ED">
        <w:t>(</w:t>
      </w:r>
      <w:r w:rsidR="00BC3416">
        <w:t>có trong chức năng của TF-Serving)</w:t>
      </w:r>
      <w:r w:rsidR="00AF59ED">
        <w:t xml:space="preserve"> </w:t>
      </w:r>
    </w:p>
    <w:p w:rsidR="00D36935" w:rsidRDefault="00D36935" w:rsidP="00D36935">
      <w:pPr>
        <w:spacing w:before="0" w:after="120" w:line="240" w:lineRule="auto"/>
      </w:pPr>
    </w:p>
    <w:p w:rsidR="00806B6F" w:rsidRDefault="007D1244" w:rsidP="00806B6F">
      <w:pPr>
        <w:keepNext/>
        <w:spacing w:before="0" w:after="120" w:line="240" w:lineRule="auto"/>
        <w:jc w:val="center"/>
      </w:pPr>
      <w:r>
        <w:rPr>
          <w:noProof/>
          <w:lang w:eastAsia="en-US"/>
        </w:rPr>
        <w:drawing>
          <wp:inline distT="0" distB="0" distL="0" distR="0" wp14:anchorId="06BD3413" wp14:editId="2383824A">
            <wp:extent cx="5619750" cy="2057400"/>
            <wp:effectExtent l="0" t="0" r="0" b="0"/>
            <wp:docPr id="2" name="Picture 2" descr="C:\Users\tran-quy\Downloads\VEYoj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n-quy\Downloads\VEYoja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935" w:rsidRDefault="00806B6F" w:rsidP="00806B6F">
      <w:pPr>
        <w:pStyle w:val="Caption"/>
        <w:jc w:val="center"/>
      </w:pPr>
      <w:bookmarkStart w:id="22" w:name="_Toc12004589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Mô hình thiết kế phân hệ</w:t>
      </w:r>
      <w:bookmarkEnd w:id="22"/>
    </w:p>
    <w:p w:rsidR="00D36935" w:rsidRPr="00C61FB9" w:rsidRDefault="00D36935" w:rsidP="00D36935">
      <w:pPr>
        <w:spacing w:before="0" w:after="120" w:line="240" w:lineRule="auto"/>
      </w:pPr>
    </w:p>
    <w:p w:rsidR="00C61FB9" w:rsidRPr="00D36935" w:rsidRDefault="00C61FB9" w:rsidP="00AF59ED">
      <w:pPr>
        <w:numPr>
          <w:ilvl w:val="0"/>
          <w:numId w:val="5"/>
        </w:numPr>
        <w:spacing w:before="0" w:after="120" w:line="240" w:lineRule="auto"/>
      </w:pPr>
      <w:r>
        <w:rPr>
          <w:szCs w:val="28"/>
        </w:rPr>
        <w:t xml:space="preserve">Thực hiện các chức năng </w:t>
      </w:r>
      <w:r>
        <w:rPr>
          <w:szCs w:val="28"/>
        </w:rPr>
        <w:t>response 200</w:t>
      </w:r>
      <w:r w:rsidR="001D3125">
        <w:rPr>
          <w:szCs w:val="28"/>
        </w:rPr>
        <w:t xml:space="preserve"> với các request</w:t>
      </w:r>
      <w:r w:rsidR="009336B9">
        <w:rPr>
          <w:szCs w:val="28"/>
        </w:rPr>
        <w:t xml:space="preserve"> kiểm tra hoạt động</w:t>
      </w:r>
      <w:r w:rsidR="003A5A05">
        <w:rPr>
          <w:szCs w:val="28"/>
        </w:rPr>
        <w:t>.</w:t>
      </w:r>
    </w:p>
    <w:p w:rsidR="00D36935" w:rsidRDefault="00D36935" w:rsidP="00D36935">
      <w:pPr>
        <w:spacing w:before="0" w:after="120" w:line="240" w:lineRule="auto"/>
        <w:ind w:left="1080" w:firstLine="0"/>
      </w:pPr>
      <w:r>
        <w:t>(có trong chức năng của TF-Serving)</w:t>
      </w:r>
    </w:p>
    <w:sectPr w:rsidR="00D36935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C3D" w:rsidRDefault="00351C3D">
      <w:pPr>
        <w:spacing w:before="0" w:after="0" w:line="240" w:lineRule="auto"/>
      </w:pPr>
      <w:r>
        <w:separator/>
      </w:r>
    </w:p>
  </w:endnote>
  <w:endnote w:type="continuationSeparator" w:id="0">
    <w:p w:rsidR="00351C3D" w:rsidRDefault="00351C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51C3D">
    <w:pPr>
      <w:pStyle w:val="Footer"/>
      <w:pBdr>
        <w:top w:val="thinThickSmallGap" w:sz="24" w:space="1" w:color="622423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4844"/>
        <w:tab w:val="clear" w:pos="9689"/>
        <w:tab w:val="right" w:pos="9972"/>
      </w:tabs>
      <w:spacing w:before="0"/>
      <w:ind w:firstLine="0"/>
      <w:rPr>
        <w:sz w:val="26"/>
        <w:szCs w:val="26"/>
      </w:rPr>
    </w:pPr>
    <w:r>
      <w:tab/>
    </w:r>
    <w:r>
      <w:rPr>
        <w:sz w:val="26"/>
        <w:szCs w:val="26"/>
      </w:rPr>
      <w:fldChar w:fldCharType="begin"/>
    </w:r>
    <w:r>
      <w:rPr>
        <w:sz w:val="26"/>
        <w:szCs w:val="26"/>
      </w:rPr>
      <w:instrText xml:space="preserve"> PAGE </w:instrText>
    </w:r>
    <w:r>
      <w:rPr>
        <w:sz w:val="26"/>
        <w:szCs w:val="26"/>
      </w:rPr>
      <w:fldChar w:fldCharType="separate"/>
    </w:r>
    <w:r w:rsidR="00E60F2E">
      <w:rPr>
        <w:noProof/>
        <w:sz w:val="26"/>
        <w:szCs w:val="26"/>
      </w:rPr>
      <w:t>5</w:t>
    </w:r>
    <w:r>
      <w:rPr>
        <w:sz w:val="26"/>
        <w:szCs w:val="26"/>
      </w:rPr>
      <w:fldChar w:fldCharType="end"/>
    </w:r>
  </w:p>
  <w:p w:rsidR="00000000" w:rsidRDefault="00351C3D">
    <w:pPr>
      <w:pStyle w:val="Footer"/>
      <w:rPr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51C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C3D" w:rsidRDefault="00351C3D">
      <w:pPr>
        <w:spacing w:before="0" w:after="0" w:line="240" w:lineRule="auto"/>
      </w:pPr>
      <w:r>
        <w:separator/>
      </w:r>
    </w:p>
  </w:footnote>
  <w:footnote w:type="continuationSeparator" w:id="0">
    <w:p w:rsidR="00351C3D" w:rsidRDefault="00351C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51C3D">
    <w:pPr>
      <w:pStyle w:val="Header"/>
      <w:tabs>
        <w:tab w:val="clear" w:pos="4844"/>
        <w:tab w:val="clear" w:pos="9689"/>
        <w:tab w:val="center" w:pos="4986"/>
        <w:tab w:val="right" w:pos="9972"/>
      </w:tabs>
      <w:spacing w:before="0"/>
      <w:ind w:firstLine="0"/>
    </w:pPr>
    <w:r>
      <w:rPr>
        <w:sz w:val="20"/>
        <w:szCs w:val="20"/>
        <w:u w:val="single"/>
      </w:rPr>
      <w:t>SV_PLQT</w:t>
    </w:r>
    <w:r>
      <w:rPr>
        <w:sz w:val="20"/>
        <w:szCs w:val="20"/>
        <w:u w:val="single"/>
      </w:rPr>
      <w:tab/>
      <w:t>Tài li</w:t>
    </w:r>
    <w:r>
      <w:rPr>
        <w:sz w:val="20"/>
        <w:szCs w:val="20"/>
        <w:u w:val="single"/>
      </w:rPr>
      <w:t>ệ</w:t>
    </w:r>
    <w:r>
      <w:rPr>
        <w:sz w:val="20"/>
        <w:szCs w:val="20"/>
        <w:u w:val="single"/>
      </w:rPr>
      <w:t>u mô t</w:t>
    </w:r>
    <w:r>
      <w:rPr>
        <w:sz w:val="20"/>
        <w:szCs w:val="20"/>
        <w:u w:val="single"/>
      </w:rPr>
      <w:t>ả</w:t>
    </w:r>
    <w:r>
      <w:rPr>
        <w:sz w:val="20"/>
        <w:szCs w:val="20"/>
        <w:u w:val="single"/>
      </w:rPr>
      <w:t xml:space="preserve"> thi</w:t>
    </w:r>
    <w:r>
      <w:rPr>
        <w:sz w:val="20"/>
        <w:szCs w:val="20"/>
        <w:u w:val="single"/>
      </w:rPr>
      <w:t>ế</w:t>
    </w:r>
    <w:r>
      <w:rPr>
        <w:sz w:val="20"/>
        <w:szCs w:val="20"/>
        <w:u w:val="single"/>
      </w:rPr>
      <w:t>t k</w:t>
    </w:r>
    <w:r>
      <w:rPr>
        <w:sz w:val="20"/>
        <w:szCs w:val="20"/>
        <w:u w:val="single"/>
      </w:rPr>
      <w:t>ế</w:t>
    </w:r>
    <w:r>
      <w:rPr>
        <w:sz w:val="20"/>
        <w:szCs w:val="20"/>
        <w:u w:val="single"/>
      </w:rPr>
      <w:t xml:space="preserve"> ph</w:t>
    </w:r>
    <w:r>
      <w:rPr>
        <w:sz w:val="20"/>
        <w:szCs w:val="20"/>
        <w:u w:val="single"/>
      </w:rPr>
      <w:t>ầ</w:t>
    </w:r>
    <w:r>
      <w:rPr>
        <w:sz w:val="20"/>
        <w:szCs w:val="20"/>
        <w:u w:val="single"/>
      </w:rPr>
      <w:t>n m</w:t>
    </w:r>
    <w:r>
      <w:rPr>
        <w:sz w:val="20"/>
        <w:szCs w:val="20"/>
        <w:u w:val="single"/>
      </w:rPr>
      <w:t>ề</w:t>
    </w:r>
    <w:r>
      <w:rPr>
        <w:sz w:val="20"/>
        <w:szCs w:val="20"/>
        <w:u w:val="single"/>
      </w:rPr>
      <w:t>m</w:t>
    </w:r>
    <w:r>
      <w:rPr>
        <w:sz w:val="20"/>
        <w:szCs w:val="20"/>
        <w:u w:val="single"/>
      </w:rPr>
      <w:tab/>
      <w:t>[v1.0]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51C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"/>
      <w:lvlJc w:val="left"/>
      <w:pPr>
        <w:tabs>
          <w:tab w:val="num" w:pos="0"/>
        </w:tabs>
        <w:ind w:left="1353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decimal"/>
      <w:lvlText w:val="%1 "/>
      <w:lvlJc w:val="righ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5">
    <w:nsid w:val="5D990CDB"/>
    <w:multiLevelType w:val="hybridMultilevel"/>
    <w:tmpl w:val="062AF3B0"/>
    <w:lvl w:ilvl="0" w:tplc="868628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C0"/>
    <w:rsid w:val="000F1197"/>
    <w:rsid w:val="00107971"/>
    <w:rsid w:val="00157421"/>
    <w:rsid w:val="001D3125"/>
    <w:rsid w:val="00244099"/>
    <w:rsid w:val="00351C3D"/>
    <w:rsid w:val="003553FE"/>
    <w:rsid w:val="003A5A05"/>
    <w:rsid w:val="00493788"/>
    <w:rsid w:val="004B6013"/>
    <w:rsid w:val="004D14E0"/>
    <w:rsid w:val="00530A50"/>
    <w:rsid w:val="0055436B"/>
    <w:rsid w:val="005D1292"/>
    <w:rsid w:val="007711B4"/>
    <w:rsid w:val="00791525"/>
    <w:rsid w:val="007D1244"/>
    <w:rsid w:val="00802F81"/>
    <w:rsid w:val="00806B6F"/>
    <w:rsid w:val="0091265A"/>
    <w:rsid w:val="009336B9"/>
    <w:rsid w:val="009C1C39"/>
    <w:rsid w:val="00A31980"/>
    <w:rsid w:val="00A569C4"/>
    <w:rsid w:val="00AA1837"/>
    <w:rsid w:val="00AB0755"/>
    <w:rsid w:val="00AF59ED"/>
    <w:rsid w:val="00B614C0"/>
    <w:rsid w:val="00BC3416"/>
    <w:rsid w:val="00BD66EF"/>
    <w:rsid w:val="00BF3C0E"/>
    <w:rsid w:val="00C404F0"/>
    <w:rsid w:val="00C61FB9"/>
    <w:rsid w:val="00C6614B"/>
    <w:rsid w:val="00D36935"/>
    <w:rsid w:val="00DC528D"/>
    <w:rsid w:val="00E4338B"/>
    <w:rsid w:val="00E60F2E"/>
    <w:rsid w:val="00F65200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uppressAutoHyphens/>
      <w:spacing w:before="280" w:after="280" w:line="360" w:lineRule="auto"/>
      <w:ind w:firstLine="720"/>
      <w:jc w:val="both"/>
    </w:pPr>
    <w:rPr>
      <w:rFonts w:eastAsia="MS Mincho"/>
      <w:sz w:val="28"/>
      <w:szCs w:val="22"/>
      <w:lang w:eastAsia="ja-JP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0" w:after="0" w:line="240" w:lineRule="auto"/>
      <w:outlineLvl w:val="0"/>
    </w:pPr>
    <w:rPr>
      <w:rFonts w:eastAsia="MS Gothic"/>
      <w:b/>
      <w:bCs/>
      <w:kern w:val="2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240" w:lineRule="auto"/>
      <w:ind w:left="567" w:firstLine="142"/>
      <w:outlineLvl w:val="1"/>
    </w:pPr>
    <w:rPr>
      <w:rFonts w:eastAsia="MS Gothic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0" w:after="0"/>
      <w:outlineLvl w:val="2"/>
    </w:pPr>
    <w:rPr>
      <w:rFonts w:eastAsia="MS Gothic"/>
      <w:b/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 w:hint="default"/>
      <w:color w:val="000000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Times New Roman" w:hAnsi="Times New Roman" w:cs="Times New Roman" w:hint="default"/>
    </w:rPr>
  </w:style>
  <w:style w:type="character" w:customStyle="1" w:styleId="WW8Num9z0">
    <w:name w:val="WW8Num9z0"/>
    <w:rPr>
      <w:rFonts w:ascii="Times New Roman" w:hAnsi="Times New Roman" w:cs="Times New Roman"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1z0">
    <w:name w:val="WW8Num11z0"/>
    <w:rPr>
      <w:rFonts w:ascii="Symbol" w:hAnsi="Symbol" w:cs="Symbol" w:hint="default"/>
      <w:color w:val="000000"/>
    </w:rPr>
  </w:style>
  <w:style w:type="character" w:customStyle="1" w:styleId="WW8Num12z0">
    <w:name w:val="WW8Num12z0"/>
    <w:rPr>
      <w:rFonts w:ascii="Times New Roman" w:hAnsi="Times New Roman" w:cs="Times New Roman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ascii="Times New Roman" w:hAnsi="Times New Roman" w:cs="Times New Roman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8Num1z0">
    <w:name w:val="WW8Num1z0"/>
    <w:rPr>
      <w:rFonts w:ascii="Symbol" w:hAnsi="Symbol" w:cs="Symbol" w:hint="default"/>
      <w:color w:val="000000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2z0">
    <w:name w:val="WW8Num22z0"/>
    <w:rPr>
      <w:rFonts w:ascii="Times New Roman" w:hAnsi="Times New Roman" w:cs="Times New Roman" w:hint="default"/>
    </w:rPr>
  </w:style>
  <w:style w:type="character" w:customStyle="1" w:styleId="WW8Num22z2">
    <w:name w:val="WW8Num22z2"/>
    <w:rPr>
      <w:rFonts w:ascii="Times New Roman" w:eastAsia="Times New Roman" w:hAnsi="Times New Roman" w:cs="Times New Roman" w:hint="default"/>
    </w:rPr>
  </w:style>
  <w:style w:type="character" w:customStyle="1" w:styleId="WW8Num22z4">
    <w:name w:val="WW8Num22z4"/>
    <w:rPr>
      <w:rFonts w:ascii="Courier New" w:hAnsi="Courier New" w:cs="Courier New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hint="default"/>
    </w:rPr>
  </w:style>
  <w:style w:type="character" w:customStyle="1" w:styleId="WW-DefaultParagraphFont1">
    <w:name w:val="WW-Default Paragraph Font1"/>
  </w:style>
  <w:style w:type="character" w:customStyle="1" w:styleId="HeaderChar">
    <w:name w:val="Header Char"/>
    <w:rPr>
      <w:rFonts w:ascii="Times New Roman" w:hAnsi="Times New Roman" w:cs="Times New Roman"/>
      <w:sz w:val="28"/>
      <w:szCs w:val="22"/>
    </w:rPr>
  </w:style>
  <w:style w:type="character" w:customStyle="1" w:styleId="FooterChar">
    <w:name w:val="Footer Char"/>
    <w:rPr>
      <w:rFonts w:ascii="Times New Roman" w:hAnsi="Times New Roman" w:cs="Times New Roman"/>
      <w:sz w:val="28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rPr>
      <w:rFonts w:ascii="Times New Roman" w:hAnsi="Times New Roman" w:cs="Times New Roman"/>
      <w:b/>
      <w:bCs/>
      <w:i/>
      <w:iCs/>
      <w:color w:val="4F81BD"/>
      <w:sz w:val="28"/>
      <w:szCs w:val="22"/>
    </w:rPr>
  </w:style>
  <w:style w:type="character" w:customStyle="1" w:styleId="Heading1Char">
    <w:name w:val="Heading 1 Char"/>
    <w:rPr>
      <w:rFonts w:ascii="Times New Roman" w:eastAsia="MS Gothic" w:hAnsi="Times New Roman" w:cs="Times New Roman"/>
      <w:b/>
      <w:bCs/>
      <w:kern w:val="2"/>
      <w:sz w:val="24"/>
      <w:szCs w:val="32"/>
      <w:lang w:val="en-US" w:eastAsia="ja-JP"/>
    </w:rPr>
  </w:style>
  <w:style w:type="character" w:styleId="Hyperlink">
    <w:name w:val="Hyperlink"/>
    <w:uiPriority w:val="99"/>
    <w:rPr>
      <w:color w:val="0000FF"/>
      <w:sz w:val="20"/>
      <w:u w:val="single"/>
    </w:rPr>
  </w:style>
  <w:style w:type="character" w:customStyle="1" w:styleId="Heading2Char">
    <w:name w:val="Heading 2 Char"/>
    <w:rPr>
      <w:rFonts w:ascii="Times New Roman" w:eastAsia="MS Gothic" w:hAnsi="Times New Roman" w:cs="Times New Roman"/>
      <w:b/>
      <w:bCs/>
      <w:iCs/>
      <w:sz w:val="28"/>
      <w:szCs w:val="28"/>
      <w:lang w:eastAsia="ja-JP"/>
    </w:rPr>
  </w:style>
  <w:style w:type="character" w:customStyle="1" w:styleId="Heading3Char">
    <w:name w:val="Heading 3 Char"/>
    <w:rPr>
      <w:rFonts w:ascii="Times New Roman" w:eastAsia="MS Gothic" w:hAnsi="Times New Roman" w:cs="Times New Roman"/>
      <w:b/>
      <w:bCs/>
      <w:i/>
      <w:sz w:val="28"/>
      <w:szCs w:val="28"/>
      <w:lang w:val="en-US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le-converted-space">
    <w:name w:val="apple-converted-space"/>
    <w:basedOn w:val="WW-DefaultParagraphFont1"/>
  </w:style>
  <w:style w:type="character" w:customStyle="1" w:styleId="hps">
    <w:name w:val="hps"/>
    <w:basedOn w:val="WW-DefaultParagraphFont1"/>
  </w:style>
  <w:style w:type="character" w:customStyle="1" w:styleId="atn">
    <w:name w:val="atn"/>
    <w:basedOn w:val="WW-DefaultParagraphFont1"/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lang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BalloonText">
    <w:name w:val="Balloon Text"/>
    <w:basedOn w:val="Normal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qFormat/>
    <w:pPr>
      <w:pBdr>
        <w:top w:val="none" w:sz="0" w:space="0" w:color="000000"/>
        <w:left w:val="none" w:sz="0" w:space="0" w:color="000000"/>
        <w:bottom w:val="single" w:sz="4" w:space="4" w:color="4F81BD"/>
        <w:right w:val="none" w:sz="0" w:space="0" w:color="000000"/>
      </w:pBdr>
      <w:spacing w:before="200"/>
      <w:ind w:left="936" w:right="936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>
      <w:keepLines/>
      <w:numPr>
        <w:numId w:val="0"/>
      </w:numPr>
      <w:spacing w:before="48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uiPriority w:val="39"/>
    <w:pPr>
      <w:tabs>
        <w:tab w:val="right" w:pos="9962"/>
      </w:tabs>
      <w:spacing w:before="240" w:after="0"/>
      <w:jc w:val="left"/>
    </w:pPr>
    <w:rPr>
      <w:b/>
      <w:bCs/>
      <w:szCs w:val="28"/>
      <w:lang w:val="en-US" w:eastAsia="en-US"/>
    </w:rPr>
  </w:style>
  <w:style w:type="paragraph" w:styleId="TOC1">
    <w:name w:val="toc 1"/>
    <w:basedOn w:val="Normal"/>
    <w:next w:val="Normal"/>
    <w:uiPriority w:val="39"/>
    <w:pPr>
      <w:keepNext/>
      <w:tabs>
        <w:tab w:val="right" w:pos="9962"/>
      </w:tabs>
      <w:jc w:val="center"/>
    </w:pPr>
    <w:rPr>
      <w:b/>
      <w:bCs/>
      <w:caps/>
      <w:szCs w:val="28"/>
      <w:lang w:val="en-US" w:eastAsia="en-US"/>
    </w:rPr>
  </w:style>
  <w:style w:type="paragraph" w:styleId="TOC3">
    <w:name w:val="toc 3"/>
    <w:basedOn w:val="Normal"/>
    <w:next w:val="Normal"/>
    <w:pPr>
      <w:spacing w:before="0" w:after="0"/>
      <w:ind w:left="280"/>
      <w:jc w:val="left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pPr>
      <w:spacing w:before="0" w:after="0"/>
      <w:ind w:left="560"/>
      <w:jc w:val="left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pPr>
      <w:spacing w:before="0" w:after="0"/>
      <w:ind w:left="840"/>
      <w:jc w:val="left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pPr>
      <w:spacing w:before="0" w:after="0"/>
      <w:ind w:left="1120"/>
      <w:jc w:val="left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pPr>
      <w:spacing w:before="0" w:after="0"/>
      <w:ind w:left="1400"/>
      <w:jc w:val="left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pPr>
      <w:spacing w:before="0" w:after="0"/>
      <w:ind w:left="1680"/>
      <w:jc w:val="left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pPr>
      <w:spacing w:before="0" w:after="0"/>
      <w:ind w:left="1960"/>
      <w:jc w:val="left"/>
    </w:pPr>
    <w:rPr>
      <w:rFonts w:ascii="Calibri" w:hAnsi="Calibri" w:cs="Calibri"/>
      <w:sz w:val="20"/>
      <w:szCs w:val="20"/>
    </w:rPr>
  </w:style>
  <w:style w:type="paragraph" w:styleId="ListParagraph">
    <w:name w:val="List Paragraph"/>
    <w:basedOn w:val="Normal"/>
    <w:qFormat/>
    <w:pPr>
      <w:spacing w:before="0" w:after="0" w:line="312" w:lineRule="auto"/>
      <w:ind w:left="720"/>
      <w:contextualSpacing/>
    </w:pPr>
    <w:rPr>
      <w:lang w:val="vi-VN" w:eastAsia="en-US"/>
    </w:rPr>
  </w:style>
  <w:style w:type="paragraph" w:styleId="NormalWeb">
    <w:name w:val="Normal (Web)"/>
    <w:basedOn w:val="Normal"/>
    <w:pPr>
      <w:spacing w:line="240" w:lineRule="auto"/>
      <w:ind w:firstLine="0"/>
      <w:jc w:val="left"/>
    </w:pPr>
    <w:rPr>
      <w:rFonts w:eastAsia="Times New Roman"/>
      <w:sz w:val="24"/>
      <w:szCs w:val="24"/>
    </w:rPr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uppressAutoHyphens/>
      <w:spacing w:before="280" w:after="280" w:line="360" w:lineRule="auto"/>
      <w:ind w:firstLine="720"/>
      <w:jc w:val="both"/>
    </w:pPr>
    <w:rPr>
      <w:rFonts w:eastAsia="MS Mincho"/>
      <w:sz w:val="28"/>
      <w:szCs w:val="22"/>
      <w:lang w:eastAsia="ja-JP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0" w:after="0" w:line="240" w:lineRule="auto"/>
      <w:outlineLvl w:val="0"/>
    </w:pPr>
    <w:rPr>
      <w:rFonts w:eastAsia="MS Gothic"/>
      <w:b/>
      <w:bCs/>
      <w:kern w:val="2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240" w:lineRule="auto"/>
      <w:ind w:left="567" w:firstLine="142"/>
      <w:outlineLvl w:val="1"/>
    </w:pPr>
    <w:rPr>
      <w:rFonts w:eastAsia="MS Gothic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0" w:after="0"/>
      <w:outlineLvl w:val="2"/>
    </w:pPr>
    <w:rPr>
      <w:rFonts w:eastAsia="MS Gothic"/>
      <w:b/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 w:hint="default"/>
      <w:color w:val="000000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Times New Roman" w:hAnsi="Times New Roman" w:cs="Times New Roman" w:hint="default"/>
    </w:rPr>
  </w:style>
  <w:style w:type="character" w:customStyle="1" w:styleId="WW8Num9z0">
    <w:name w:val="WW8Num9z0"/>
    <w:rPr>
      <w:rFonts w:ascii="Times New Roman" w:hAnsi="Times New Roman" w:cs="Times New Roman"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1z0">
    <w:name w:val="WW8Num11z0"/>
    <w:rPr>
      <w:rFonts w:ascii="Symbol" w:hAnsi="Symbol" w:cs="Symbol" w:hint="default"/>
      <w:color w:val="000000"/>
    </w:rPr>
  </w:style>
  <w:style w:type="character" w:customStyle="1" w:styleId="WW8Num12z0">
    <w:name w:val="WW8Num12z0"/>
    <w:rPr>
      <w:rFonts w:ascii="Times New Roman" w:hAnsi="Times New Roman" w:cs="Times New Roman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ascii="Times New Roman" w:hAnsi="Times New Roman" w:cs="Times New Roman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8Num1z0">
    <w:name w:val="WW8Num1z0"/>
    <w:rPr>
      <w:rFonts w:ascii="Symbol" w:hAnsi="Symbol" w:cs="Symbol" w:hint="default"/>
      <w:color w:val="000000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2z0">
    <w:name w:val="WW8Num22z0"/>
    <w:rPr>
      <w:rFonts w:ascii="Times New Roman" w:hAnsi="Times New Roman" w:cs="Times New Roman" w:hint="default"/>
    </w:rPr>
  </w:style>
  <w:style w:type="character" w:customStyle="1" w:styleId="WW8Num22z2">
    <w:name w:val="WW8Num22z2"/>
    <w:rPr>
      <w:rFonts w:ascii="Times New Roman" w:eastAsia="Times New Roman" w:hAnsi="Times New Roman" w:cs="Times New Roman" w:hint="default"/>
    </w:rPr>
  </w:style>
  <w:style w:type="character" w:customStyle="1" w:styleId="WW8Num22z4">
    <w:name w:val="WW8Num22z4"/>
    <w:rPr>
      <w:rFonts w:ascii="Courier New" w:hAnsi="Courier New" w:cs="Courier New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hint="default"/>
    </w:rPr>
  </w:style>
  <w:style w:type="character" w:customStyle="1" w:styleId="WW-DefaultParagraphFont1">
    <w:name w:val="WW-Default Paragraph Font1"/>
  </w:style>
  <w:style w:type="character" w:customStyle="1" w:styleId="HeaderChar">
    <w:name w:val="Header Char"/>
    <w:rPr>
      <w:rFonts w:ascii="Times New Roman" w:hAnsi="Times New Roman" w:cs="Times New Roman"/>
      <w:sz w:val="28"/>
      <w:szCs w:val="22"/>
    </w:rPr>
  </w:style>
  <w:style w:type="character" w:customStyle="1" w:styleId="FooterChar">
    <w:name w:val="Footer Char"/>
    <w:rPr>
      <w:rFonts w:ascii="Times New Roman" w:hAnsi="Times New Roman" w:cs="Times New Roman"/>
      <w:sz w:val="28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rPr>
      <w:rFonts w:ascii="Times New Roman" w:hAnsi="Times New Roman" w:cs="Times New Roman"/>
      <w:b/>
      <w:bCs/>
      <w:i/>
      <w:iCs/>
      <w:color w:val="4F81BD"/>
      <w:sz w:val="28"/>
      <w:szCs w:val="22"/>
    </w:rPr>
  </w:style>
  <w:style w:type="character" w:customStyle="1" w:styleId="Heading1Char">
    <w:name w:val="Heading 1 Char"/>
    <w:rPr>
      <w:rFonts w:ascii="Times New Roman" w:eastAsia="MS Gothic" w:hAnsi="Times New Roman" w:cs="Times New Roman"/>
      <w:b/>
      <w:bCs/>
      <w:kern w:val="2"/>
      <w:sz w:val="24"/>
      <w:szCs w:val="32"/>
      <w:lang w:val="en-US" w:eastAsia="ja-JP"/>
    </w:rPr>
  </w:style>
  <w:style w:type="character" w:styleId="Hyperlink">
    <w:name w:val="Hyperlink"/>
    <w:uiPriority w:val="99"/>
    <w:rPr>
      <w:color w:val="0000FF"/>
      <w:sz w:val="20"/>
      <w:u w:val="single"/>
    </w:rPr>
  </w:style>
  <w:style w:type="character" w:customStyle="1" w:styleId="Heading2Char">
    <w:name w:val="Heading 2 Char"/>
    <w:rPr>
      <w:rFonts w:ascii="Times New Roman" w:eastAsia="MS Gothic" w:hAnsi="Times New Roman" w:cs="Times New Roman"/>
      <w:b/>
      <w:bCs/>
      <w:iCs/>
      <w:sz w:val="28"/>
      <w:szCs w:val="28"/>
      <w:lang w:eastAsia="ja-JP"/>
    </w:rPr>
  </w:style>
  <w:style w:type="character" w:customStyle="1" w:styleId="Heading3Char">
    <w:name w:val="Heading 3 Char"/>
    <w:rPr>
      <w:rFonts w:ascii="Times New Roman" w:eastAsia="MS Gothic" w:hAnsi="Times New Roman" w:cs="Times New Roman"/>
      <w:b/>
      <w:bCs/>
      <w:i/>
      <w:sz w:val="28"/>
      <w:szCs w:val="28"/>
      <w:lang w:val="en-US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le-converted-space">
    <w:name w:val="apple-converted-space"/>
    <w:basedOn w:val="WW-DefaultParagraphFont1"/>
  </w:style>
  <w:style w:type="character" w:customStyle="1" w:styleId="hps">
    <w:name w:val="hps"/>
    <w:basedOn w:val="WW-DefaultParagraphFont1"/>
  </w:style>
  <w:style w:type="character" w:customStyle="1" w:styleId="atn">
    <w:name w:val="atn"/>
    <w:basedOn w:val="WW-DefaultParagraphFont1"/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lang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BalloonText">
    <w:name w:val="Balloon Text"/>
    <w:basedOn w:val="Normal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qFormat/>
    <w:pPr>
      <w:pBdr>
        <w:top w:val="none" w:sz="0" w:space="0" w:color="000000"/>
        <w:left w:val="none" w:sz="0" w:space="0" w:color="000000"/>
        <w:bottom w:val="single" w:sz="4" w:space="4" w:color="4F81BD"/>
        <w:right w:val="none" w:sz="0" w:space="0" w:color="000000"/>
      </w:pBdr>
      <w:spacing w:before="200"/>
      <w:ind w:left="936" w:right="936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>
      <w:keepLines/>
      <w:numPr>
        <w:numId w:val="0"/>
      </w:numPr>
      <w:spacing w:before="48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uiPriority w:val="39"/>
    <w:pPr>
      <w:tabs>
        <w:tab w:val="right" w:pos="9962"/>
      </w:tabs>
      <w:spacing w:before="240" w:after="0"/>
      <w:jc w:val="left"/>
    </w:pPr>
    <w:rPr>
      <w:b/>
      <w:bCs/>
      <w:szCs w:val="28"/>
      <w:lang w:val="en-US" w:eastAsia="en-US"/>
    </w:rPr>
  </w:style>
  <w:style w:type="paragraph" w:styleId="TOC1">
    <w:name w:val="toc 1"/>
    <w:basedOn w:val="Normal"/>
    <w:next w:val="Normal"/>
    <w:uiPriority w:val="39"/>
    <w:pPr>
      <w:keepNext/>
      <w:tabs>
        <w:tab w:val="right" w:pos="9962"/>
      </w:tabs>
      <w:jc w:val="center"/>
    </w:pPr>
    <w:rPr>
      <w:b/>
      <w:bCs/>
      <w:caps/>
      <w:szCs w:val="28"/>
      <w:lang w:val="en-US" w:eastAsia="en-US"/>
    </w:rPr>
  </w:style>
  <w:style w:type="paragraph" w:styleId="TOC3">
    <w:name w:val="toc 3"/>
    <w:basedOn w:val="Normal"/>
    <w:next w:val="Normal"/>
    <w:pPr>
      <w:spacing w:before="0" w:after="0"/>
      <w:ind w:left="280"/>
      <w:jc w:val="left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pPr>
      <w:spacing w:before="0" w:after="0"/>
      <w:ind w:left="560"/>
      <w:jc w:val="left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pPr>
      <w:spacing w:before="0" w:after="0"/>
      <w:ind w:left="840"/>
      <w:jc w:val="left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pPr>
      <w:spacing w:before="0" w:after="0"/>
      <w:ind w:left="1120"/>
      <w:jc w:val="left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pPr>
      <w:spacing w:before="0" w:after="0"/>
      <w:ind w:left="1400"/>
      <w:jc w:val="left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pPr>
      <w:spacing w:before="0" w:after="0"/>
      <w:ind w:left="1680"/>
      <w:jc w:val="left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pPr>
      <w:spacing w:before="0" w:after="0"/>
      <w:ind w:left="1960"/>
      <w:jc w:val="left"/>
    </w:pPr>
    <w:rPr>
      <w:rFonts w:ascii="Calibri" w:hAnsi="Calibri" w:cs="Calibri"/>
      <w:sz w:val="20"/>
      <w:szCs w:val="20"/>
    </w:rPr>
  </w:style>
  <w:style w:type="paragraph" w:styleId="ListParagraph">
    <w:name w:val="List Paragraph"/>
    <w:basedOn w:val="Normal"/>
    <w:qFormat/>
    <w:pPr>
      <w:spacing w:before="0" w:after="0" w:line="312" w:lineRule="auto"/>
      <w:ind w:left="720"/>
      <w:contextualSpacing/>
    </w:pPr>
    <w:rPr>
      <w:lang w:val="vi-VN" w:eastAsia="en-US"/>
    </w:rPr>
  </w:style>
  <w:style w:type="paragraph" w:styleId="NormalWeb">
    <w:name w:val="Normal (Web)"/>
    <w:basedOn w:val="Normal"/>
    <w:pPr>
      <w:spacing w:line="240" w:lineRule="auto"/>
      <w:ind w:firstLine="0"/>
      <w:jc w:val="left"/>
    </w:pPr>
    <w:rPr>
      <w:rFonts w:eastAsia="Times New Roman"/>
      <w:sz w:val="24"/>
      <w:szCs w:val="24"/>
    </w:rPr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70B2E-64E8-4DCA-B0E3-EFC1AA53A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Links>
    <vt:vector size="108" baseType="variant"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_Toc120042344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_Toc120042343</vt:lpwstr>
      </vt:variant>
      <vt:variant>
        <vt:i4>1245238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_Toc120042342</vt:lpwstr>
      </vt:variant>
      <vt:variant>
        <vt:i4>1376310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_Toc120042328</vt:lpwstr>
      </vt:variant>
      <vt:variant>
        <vt:i4>1376310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_Toc120042327</vt:lpwstr>
      </vt:variant>
      <vt:variant>
        <vt:i4>1376310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_Toc120042326</vt:lpwstr>
      </vt:variant>
      <vt:variant>
        <vt:i4>1376310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_Toc120042325</vt:lpwstr>
      </vt:variant>
      <vt:variant>
        <vt:i4>1376310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_Toc120042324</vt:lpwstr>
      </vt:variant>
      <vt:variant>
        <vt:i4>1376310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_Toc120042323</vt:lpwstr>
      </vt:variant>
      <vt:variant>
        <vt:i4>1376310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_Toc120042322</vt:lpwstr>
      </vt:variant>
      <vt:variant>
        <vt:i4>1376310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_Toc120042321</vt:lpwstr>
      </vt:variant>
      <vt:variant>
        <vt:i4>1376310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_Toc120042320</vt:lpwstr>
      </vt:variant>
      <vt:variant>
        <vt:i4>1441846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_Toc120042319</vt:lpwstr>
      </vt:variant>
      <vt:variant>
        <vt:i4>1441846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_Toc120042318</vt:lpwstr>
      </vt:variant>
      <vt:variant>
        <vt:i4>1441846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_Toc120042317</vt:lpwstr>
      </vt:variant>
      <vt:variant>
        <vt:i4>1441846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_Toc120042316</vt:lpwstr>
      </vt:variant>
      <vt:variant>
        <vt:i4>1441846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_Toc120042315</vt:lpwstr>
      </vt:variant>
      <vt:variant>
        <vt:i4>1441846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_Toc120042314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cp:lastModifiedBy>tran-quy</cp:lastModifiedBy>
  <cp:revision>5</cp:revision>
  <cp:lastPrinted>2022-10-25T04:07:00Z</cp:lastPrinted>
  <dcterms:created xsi:type="dcterms:W3CDTF">2022-11-22T14:43:00Z</dcterms:created>
  <dcterms:modified xsi:type="dcterms:W3CDTF">2022-11-22T14:44:00Z</dcterms:modified>
</cp:coreProperties>
</file>